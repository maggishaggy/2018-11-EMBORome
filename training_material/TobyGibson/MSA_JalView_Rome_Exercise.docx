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45A712" w14:textId="77777777" w:rsidR="00241B64" w:rsidRPr="00241B64" w:rsidRDefault="00241B64" w:rsidP="00241B64">
      <w:pPr>
        <w:widowControl w:val="0"/>
        <w:autoSpaceDE w:val="0"/>
        <w:autoSpaceDN w:val="0"/>
        <w:adjustRightInd w:val="0"/>
        <w:rPr>
          <w:rFonts w:ascii="Palatino" w:hAnsi="Palatino" w:cs="Palatino"/>
          <w:b/>
          <w:bCs/>
          <w:color w:val="262626"/>
          <w:sz w:val="22"/>
          <w:szCs w:val="22"/>
        </w:rPr>
      </w:pPr>
      <w:r w:rsidRPr="00241B64">
        <w:rPr>
          <w:rFonts w:ascii="Palatino" w:hAnsi="Palatino" w:cs="Palatino"/>
          <w:b/>
          <w:bCs/>
          <w:color w:val="262626"/>
          <w:sz w:val="22"/>
          <w:szCs w:val="22"/>
        </w:rPr>
        <w:t>MSA &amp; JALVIEW</w:t>
      </w:r>
    </w:p>
    <w:p w14:paraId="582728B1" w14:textId="77777777" w:rsidR="00241B64" w:rsidRDefault="00241B64" w:rsidP="00241B64">
      <w:pPr>
        <w:widowControl w:val="0"/>
        <w:autoSpaceDE w:val="0"/>
        <w:autoSpaceDN w:val="0"/>
        <w:adjustRightInd w:val="0"/>
        <w:rPr>
          <w:rFonts w:ascii="Palatino" w:hAnsi="Palatino" w:cs="Palatino"/>
          <w:color w:val="262626"/>
          <w:sz w:val="22"/>
          <w:szCs w:val="22"/>
        </w:rPr>
      </w:pPr>
      <w:r w:rsidRPr="00241B64">
        <w:rPr>
          <w:rFonts w:ascii="Palatino" w:hAnsi="Palatino" w:cs="Palatino"/>
          <w:color w:val="262626"/>
          <w:sz w:val="22"/>
          <w:szCs w:val="22"/>
        </w:rPr>
        <w:t>by Toby Gibson</w:t>
      </w:r>
    </w:p>
    <w:p w14:paraId="7150EF41" w14:textId="77777777" w:rsidR="00E61DE9" w:rsidRPr="00241B64" w:rsidRDefault="00E61DE9" w:rsidP="00241B64">
      <w:pPr>
        <w:widowControl w:val="0"/>
        <w:autoSpaceDE w:val="0"/>
        <w:autoSpaceDN w:val="0"/>
        <w:adjustRightInd w:val="0"/>
        <w:rPr>
          <w:rFonts w:ascii="Palatino" w:hAnsi="Palatino" w:cs="Palatino"/>
          <w:color w:val="262626"/>
          <w:sz w:val="22"/>
          <w:szCs w:val="22"/>
        </w:rPr>
      </w:pPr>
    </w:p>
    <w:p w14:paraId="48F79277" w14:textId="77777777" w:rsidR="00241B64" w:rsidRDefault="00241B64" w:rsidP="00241B64">
      <w:pPr>
        <w:widowControl w:val="0"/>
        <w:autoSpaceDE w:val="0"/>
        <w:autoSpaceDN w:val="0"/>
        <w:adjustRightInd w:val="0"/>
        <w:rPr>
          <w:rFonts w:ascii="Palatino" w:hAnsi="Palatino" w:cs="Palatino"/>
          <w:color w:val="262626"/>
          <w:sz w:val="22"/>
          <w:szCs w:val="22"/>
        </w:rPr>
      </w:pPr>
      <w:r w:rsidRPr="00241B64">
        <w:rPr>
          <w:rFonts w:ascii="Palatino" w:hAnsi="Palatino" w:cs="Palatino"/>
          <w:color w:val="262626"/>
          <w:sz w:val="22"/>
          <w:szCs w:val="22"/>
        </w:rPr>
        <w:t>In these exercises, we will introduce and work with Jalview, the JAVA Alignment Viewer. Jalview is powerful visualisation software that can allow alignments to be generated, manipulated, edited and annotated. It interfaces remotely with tools such as multiple sequence alignment programs and secondary structure predictors. We will visualise alignments of modular proteins with Jalview, discussing sequence features such as folded protein domains, short functional peptide motifs and natively disordered polypeptide. These structure-function modules will reappear regularly during the course.</w:t>
      </w:r>
    </w:p>
    <w:p w14:paraId="0C15F829" w14:textId="77777777" w:rsidR="00040445" w:rsidRPr="00241B64" w:rsidRDefault="00040445" w:rsidP="00241B64">
      <w:pPr>
        <w:widowControl w:val="0"/>
        <w:autoSpaceDE w:val="0"/>
        <w:autoSpaceDN w:val="0"/>
        <w:adjustRightInd w:val="0"/>
        <w:rPr>
          <w:rFonts w:ascii="Palatino" w:hAnsi="Palatino" w:cs="Palatino"/>
          <w:color w:val="262626"/>
          <w:sz w:val="22"/>
          <w:szCs w:val="22"/>
        </w:rPr>
      </w:pPr>
    </w:p>
    <w:p w14:paraId="5CBAB0D3" w14:textId="057E60BC" w:rsidR="00241B64" w:rsidRDefault="00062433" w:rsidP="00241B64">
      <w:pPr>
        <w:widowControl w:val="0"/>
        <w:autoSpaceDE w:val="0"/>
        <w:autoSpaceDN w:val="0"/>
        <w:adjustRightInd w:val="0"/>
        <w:rPr>
          <w:rFonts w:ascii="Palatino" w:hAnsi="Palatino" w:cs="Palatino"/>
          <w:color w:val="262626"/>
          <w:sz w:val="22"/>
          <w:szCs w:val="22"/>
        </w:rPr>
      </w:pPr>
      <w:r>
        <w:rPr>
          <w:rFonts w:ascii="Palatino" w:hAnsi="Palatino" w:cs="Palatino"/>
          <w:color w:val="262626"/>
          <w:sz w:val="22"/>
          <w:szCs w:val="22"/>
        </w:rPr>
        <w:t>The Jalv</w:t>
      </w:r>
      <w:r w:rsidR="00241B64" w:rsidRPr="00241B64">
        <w:rPr>
          <w:rFonts w:ascii="Palatino" w:hAnsi="Palatino" w:cs="Palatino"/>
          <w:color w:val="262626"/>
          <w:sz w:val="22"/>
          <w:szCs w:val="22"/>
        </w:rPr>
        <w:t>iew developers have prepared training videos for YouTube. You can access these at the </w:t>
      </w:r>
      <w:hyperlink r:id="rId6" w:history="1">
        <w:r>
          <w:rPr>
            <w:rFonts w:ascii="Palatino" w:hAnsi="Palatino" w:cs="Palatino"/>
            <w:color w:val="1E6DBC"/>
            <w:sz w:val="22"/>
            <w:szCs w:val="22"/>
          </w:rPr>
          <w:t>Jalv</w:t>
        </w:r>
        <w:r w:rsidR="00241B64" w:rsidRPr="00241B64">
          <w:rPr>
            <w:rFonts w:ascii="Palatino" w:hAnsi="Palatino" w:cs="Palatino"/>
            <w:color w:val="1E6DBC"/>
            <w:sz w:val="22"/>
            <w:szCs w:val="22"/>
          </w:rPr>
          <w:t>iew Youtube channel</w:t>
        </w:r>
      </w:hyperlink>
      <w:r w:rsidR="00241B64" w:rsidRPr="00241B64">
        <w:rPr>
          <w:rFonts w:ascii="Palatino" w:hAnsi="Palatino" w:cs="Palatino"/>
          <w:color w:val="262626"/>
          <w:sz w:val="22"/>
          <w:szCs w:val="22"/>
        </w:rPr>
        <w:t>.</w:t>
      </w:r>
    </w:p>
    <w:p w14:paraId="5C51B1C2" w14:textId="77777777" w:rsidR="00062433" w:rsidRDefault="00062433" w:rsidP="00241B64">
      <w:pPr>
        <w:widowControl w:val="0"/>
        <w:autoSpaceDE w:val="0"/>
        <w:autoSpaceDN w:val="0"/>
        <w:adjustRightInd w:val="0"/>
        <w:rPr>
          <w:rFonts w:ascii="Palatino" w:hAnsi="Palatino" w:cs="Palatino"/>
          <w:color w:val="262626"/>
          <w:sz w:val="22"/>
          <w:szCs w:val="22"/>
        </w:rPr>
      </w:pPr>
    </w:p>
    <w:p w14:paraId="451D58C9" w14:textId="777D3757" w:rsidR="00062433" w:rsidRDefault="00062433" w:rsidP="00241B64">
      <w:pPr>
        <w:widowControl w:val="0"/>
        <w:autoSpaceDE w:val="0"/>
        <w:autoSpaceDN w:val="0"/>
        <w:adjustRightInd w:val="0"/>
        <w:rPr>
          <w:rFonts w:ascii="Palatino" w:hAnsi="Palatino" w:cs="Palatino"/>
          <w:color w:val="262626"/>
          <w:sz w:val="22"/>
          <w:szCs w:val="22"/>
        </w:rPr>
      </w:pPr>
      <w:r>
        <w:rPr>
          <w:rFonts w:ascii="Palatino" w:hAnsi="Palatino" w:cs="Palatino"/>
          <w:color w:val="262626"/>
          <w:sz w:val="22"/>
          <w:szCs w:val="22"/>
        </w:rPr>
        <w:t>We want to get Jalview installed on your computers before starting.</w:t>
      </w:r>
    </w:p>
    <w:p w14:paraId="011E8771" w14:textId="77777777" w:rsidR="00E61DE9" w:rsidRPr="00241B64" w:rsidRDefault="00E61DE9" w:rsidP="00241B64">
      <w:pPr>
        <w:widowControl w:val="0"/>
        <w:autoSpaceDE w:val="0"/>
        <w:autoSpaceDN w:val="0"/>
        <w:adjustRightInd w:val="0"/>
        <w:rPr>
          <w:rFonts w:ascii="Palatino" w:hAnsi="Palatino" w:cs="Palatino"/>
          <w:color w:val="262626"/>
          <w:sz w:val="22"/>
          <w:szCs w:val="22"/>
        </w:rPr>
      </w:pPr>
    </w:p>
    <w:p w14:paraId="0B3EA60A" w14:textId="77777777" w:rsidR="00241B64" w:rsidRDefault="00241B64" w:rsidP="00241B64">
      <w:pPr>
        <w:widowControl w:val="0"/>
        <w:autoSpaceDE w:val="0"/>
        <w:autoSpaceDN w:val="0"/>
        <w:adjustRightInd w:val="0"/>
        <w:rPr>
          <w:rFonts w:ascii="Palatino" w:hAnsi="Palatino" w:cs="Palatino"/>
          <w:b/>
          <w:bCs/>
          <w:color w:val="262626"/>
          <w:sz w:val="22"/>
          <w:szCs w:val="22"/>
        </w:rPr>
      </w:pPr>
      <w:r w:rsidRPr="00241B64">
        <w:rPr>
          <w:rFonts w:ascii="Palatino" w:hAnsi="Palatino" w:cs="Palatino"/>
          <w:b/>
          <w:bCs/>
          <w:color w:val="262626"/>
          <w:sz w:val="22"/>
          <w:szCs w:val="22"/>
        </w:rPr>
        <w:t>PART 1. USING JALVIEW WITH EPSINS</w:t>
      </w:r>
    </w:p>
    <w:p w14:paraId="78125C4E" w14:textId="64CCCE41" w:rsidR="00A963F5" w:rsidRPr="00A963F5" w:rsidRDefault="00A963F5" w:rsidP="00241B64">
      <w:pPr>
        <w:widowControl w:val="0"/>
        <w:autoSpaceDE w:val="0"/>
        <w:autoSpaceDN w:val="0"/>
        <w:adjustRightInd w:val="0"/>
        <w:rPr>
          <w:rFonts w:ascii="Palatino" w:hAnsi="Palatino" w:cs="Palatino"/>
          <w:bCs/>
          <w:color w:val="262626"/>
          <w:sz w:val="22"/>
          <w:szCs w:val="22"/>
        </w:rPr>
      </w:pPr>
      <w:r w:rsidRPr="00A963F5">
        <w:rPr>
          <w:rFonts w:ascii="Palatino" w:hAnsi="Palatino" w:cs="Palatino"/>
          <w:bCs/>
          <w:color w:val="262626"/>
          <w:sz w:val="22"/>
          <w:szCs w:val="22"/>
        </w:rPr>
        <w:t>Epsins are important proteins for receptor mediated endocytosis</w:t>
      </w:r>
      <w:r>
        <w:rPr>
          <w:rFonts w:ascii="Palatino" w:hAnsi="Palatino" w:cs="Palatino"/>
          <w:bCs/>
          <w:color w:val="262626"/>
          <w:sz w:val="22"/>
          <w:szCs w:val="22"/>
        </w:rPr>
        <w:t xml:space="preserve">. And they illustrate protein modularity very well. </w:t>
      </w:r>
    </w:p>
    <w:p w14:paraId="775F254D" w14:textId="77777777" w:rsidR="00241B64" w:rsidRPr="00241B64" w:rsidRDefault="00241B64" w:rsidP="00241B64">
      <w:pPr>
        <w:widowControl w:val="0"/>
        <w:numPr>
          <w:ilvl w:val="0"/>
          <w:numId w:val="1"/>
        </w:numPr>
        <w:tabs>
          <w:tab w:val="left" w:pos="220"/>
          <w:tab w:val="left" w:pos="720"/>
        </w:tabs>
        <w:autoSpaceDE w:val="0"/>
        <w:autoSpaceDN w:val="0"/>
        <w:adjustRightInd w:val="0"/>
        <w:ind w:hanging="720"/>
        <w:rPr>
          <w:rFonts w:ascii="Palatino" w:hAnsi="Palatino" w:cs="Palatino"/>
          <w:color w:val="262626"/>
          <w:sz w:val="22"/>
          <w:szCs w:val="22"/>
        </w:rPr>
      </w:pPr>
      <w:r w:rsidRPr="00241B64">
        <w:rPr>
          <w:rFonts w:ascii="Palatino" w:hAnsi="Palatino" w:cs="Palatino"/>
          <w:color w:val="262626"/>
          <w:sz w:val="22"/>
          <w:szCs w:val="22"/>
        </w:rPr>
        <w:t>Load a set of sequences by cut and paste into Jalview using:</w:t>
      </w:r>
    </w:p>
    <w:p w14:paraId="1826FF39" w14:textId="77777777" w:rsidR="00241B64" w:rsidRPr="00241B64" w:rsidRDefault="00241B64" w:rsidP="00241B64">
      <w:pPr>
        <w:widowControl w:val="0"/>
        <w:numPr>
          <w:ilvl w:val="0"/>
          <w:numId w:val="1"/>
        </w:numPr>
        <w:tabs>
          <w:tab w:val="left" w:pos="220"/>
          <w:tab w:val="left" w:pos="720"/>
        </w:tabs>
        <w:autoSpaceDE w:val="0"/>
        <w:autoSpaceDN w:val="0"/>
        <w:adjustRightInd w:val="0"/>
        <w:ind w:hanging="720"/>
        <w:rPr>
          <w:rFonts w:ascii="Palatino" w:hAnsi="Palatino" w:cs="Palatino"/>
          <w:color w:val="262626"/>
          <w:sz w:val="22"/>
          <w:szCs w:val="22"/>
        </w:rPr>
      </w:pPr>
      <w:r w:rsidRPr="00241B64">
        <w:rPr>
          <w:rFonts w:ascii="Palatino" w:hAnsi="Palatino" w:cs="Palatino"/>
          <w:color w:val="262626"/>
          <w:sz w:val="22"/>
          <w:szCs w:val="22"/>
        </w:rPr>
        <w:t>File-&gt;Input Alignment-&gt; from Text Box</w:t>
      </w:r>
    </w:p>
    <w:p w14:paraId="2B19F81D" w14:textId="51C5B10E" w:rsidR="00241B64" w:rsidRPr="00241B64" w:rsidRDefault="00E61DE9" w:rsidP="00241B64">
      <w:pPr>
        <w:widowControl w:val="0"/>
        <w:numPr>
          <w:ilvl w:val="0"/>
          <w:numId w:val="1"/>
        </w:numPr>
        <w:tabs>
          <w:tab w:val="left" w:pos="220"/>
          <w:tab w:val="left" w:pos="720"/>
        </w:tabs>
        <w:autoSpaceDE w:val="0"/>
        <w:autoSpaceDN w:val="0"/>
        <w:adjustRightInd w:val="0"/>
        <w:ind w:hanging="720"/>
        <w:rPr>
          <w:rFonts w:ascii="Palatino" w:hAnsi="Palatino" w:cs="Palatino"/>
          <w:color w:val="262626"/>
          <w:sz w:val="22"/>
          <w:szCs w:val="22"/>
        </w:rPr>
      </w:pPr>
      <w:r>
        <w:rPr>
          <w:rFonts w:ascii="Palatino" w:hAnsi="Palatino" w:cs="Palatino"/>
          <w:color w:val="262626"/>
          <w:sz w:val="22"/>
          <w:szCs w:val="22"/>
        </w:rPr>
        <w:t>Get</w:t>
      </w:r>
      <w:r w:rsidR="00241B64" w:rsidRPr="00241B64">
        <w:rPr>
          <w:rFonts w:ascii="Palatino" w:hAnsi="Palatino" w:cs="Palatino"/>
          <w:color w:val="262626"/>
          <w:sz w:val="22"/>
          <w:szCs w:val="22"/>
        </w:rPr>
        <w:t xml:space="preserve"> the sequences from </w:t>
      </w:r>
      <w:hyperlink r:id="rId7" w:history="1">
        <w:r w:rsidR="00241B64" w:rsidRPr="00241B64">
          <w:rPr>
            <w:rFonts w:ascii="Palatino" w:hAnsi="Palatino" w:cs="Palatino"/>
            <w:color w:val="1E6DBC"/>
            <w:sz w:val="22"/>
            <w:szCs w:val="22"/>
          </w:rPr>
          <w:t>this page of Epsin Sequences</w:t>
        </w:r>
      </w:hyperlink>
      <w:r w:rsidR="00241B64" w:rsidRPr="00241B64">
        <w:rPr>
          <w:rFonts w:ascii="Palatino" w:hAnsi="Palatino" w:cs="Palatino"/>
          <w:color w:val="262626"/>
          <w:sz w:val="22"/>
          <w:szCs w:val="22"/>
        </w:rPr>
        <w:t xml:space="preserve"> in FASTA format</w:t>
      </w:r>
    </w:p>
    <w:p w14:paraId="1E50322D" w14:textId="45A67BBB" w:rsidR="00241B64" w:rsidRDefault="00241B64" w:rsidP="00241B64">
      <w:pPr>
        <w:widowControl w:val="0"/>
        <w:numPr>
          <w:ilvl w:val="0"/>
          <w:numId w:val="1"/>
        </w:numPr>
        <w:tabs>
          <w:tab w:val="left" w:pos="220"/>
          <w:tab w:val="left" w:pos="720"/>
        </w:tabs>
        <w:autoSpaceDE w:val="0"/>
        <w:autoSpaceDN w:val="0"/>
        <w:adjustRightInd w:val="0"/>
        <w:ind w:hanging="720"/>
        <w:rPr>
          <w:rFonts w:ascii="Palatino" w:hAnsi="Palatino" w:cs="Palatino"/>
          <w:color w:val="262626"/>
          <w:sz w:val="22"/>
          <w:szCs w:val="22"/>
        </w:rPr>
      </w:pPr>
      <w:r w:rsidRPr="00241B64">
        <w:rPr>
          <w:rFonts w:ascii="Palatino" w:hAnsi="Palatino" w:cs="Palatino"/>
          <w:color w:val="262626"/>
          <w:sz w:val="22"/>
          <w:szCs w:val="22"/>
        </w:rPr>
        <w:t>Remotely align sequences via the Web Service-&gt;Alignme</w:t>
      </w:r>
      <w:r w:rsidR="00C3393E">
        <w:rPr>
          <w:rFonts w:ascii="Palatino" w:hAnsi="Palatino" w:cs="Palatino"/>
          <w:color w:val="262626"/>
          <w:sz w:val="22"/>
          <w:szCs w:val="22"/>
        </w:rPr>
        <w:t xml:space="preserve">nt-&gt; </w:t>
      </w:r>
      <w:r w:rsidRPr="00241B64">
        <w:rPr>
          <w:rFonts w:ascii="Palatino" w:hAnsi="Palatino" w:cs="Palatino"/>
          <w:color w:val="262626"/>
          <w:sz w:val="22"/>
          <w:szCs w:val="22"/>
        </w:rPr>
        <w:t xml:space="preserve">options (Choose a service </w:t>
      </w:r>
      <w:r w:rsidR="00613F83">
        <w:rPr>
          <w:rFonts w:ascii="Palatino" w:hAnsi="Palatino" w:cs="Palatino"/>
          <w:color w:val="262626"/>
          <w:sz w:val="22"/>
          <w:szCs w:val="22"/>
        </w:rPr>
        <w:t xml:space="preserve"> like Clustal Omega </w:t>
      </w:r>
      <w:r w:rsidRPr="00241B64">
        <w:rPr>
          <w:rFonts w:ascii="Palatino" w:hAnsi="Palatino" w:cs="Palatino"/>
          <w:color w:val="262626"/>
          <w:sz w:val="22"/>
          <w:szCs w:val="22"/>
        </w:rPr>
        <w:t>and run with defaults)</w:t>
      </w:r>
    </w:p>
    <w:p w14:paraId="05A1A053" w14:textId="77777777" w:rsidR="00C3393E" w:rsidRPr="00241B64" w:rsidRDefault="00C3393E" w:rsidP="00241B64">
      <w:pPr>
        <w:widowControl w:val="0"/>
        <w:numPr>
          <w:ilvl w:val="0"/>
          <w:numId w:val="1"/>
        </w:numPr>
        <w:tabs>
          <w:tab w:val="left" w:pos="220"/>
          <w:tab w:val="left" w:pos="720"/>
        </w:tabs>
        <w:autoSpaceDE w:val="0"/>
        <w:autoSpaceDN w:val="0"/>
        <w:adjustRightInd w:val="0"/>
        <w:ind w:hanging="720"/>
        <w:rPr>
          <w:rFonts w:ascii="Palatino" w:hAnsi="Palatino" w:cs="Palatino"/>
          <w:color w:val="262626"/>
          <w:sz w:val="22"/>
          <w:szCs w:val="22"/>
        </w:rPr>
      </w:pPr>
      <w:r>
        <w:rPr>
          <w:rFonts w:ascii="Palatino" w:hAnsi="Palatino" w:cs="Palatino"/>
          <w:color w:val="262626"/>
          <w:sz w:val="22"/>
          <w:szCs w:val="22"/>
        </w:rPr>
        <w:t>Use the colour menu to colour the alignment in various ways.</w:t>
      </w:r>
    </w:p>
    <w:p w14:paraId="24903791" w14:textId="77777777" w:rsidR="00241B64" w:rsidRPr="00241B64" w:rsidRDefault="00241B64" w:rsidP="00241B64">
      <w:pPr>
        <w:widowControl w:val="0"/>
        <w:numPr>
          <w:ilvl w:val="0"/>
          <w:numId w:val="1"/>
        </w:numPr>
        <w:tabs>
          <w:tab w:val="left" w:pos="220"/>
          <w:tab w:val="left" w:pos="720"/>
        </w:tabs>
        <w:autoSpaceDE w:val="0"/>
        <w:autoSpaceDN w:val="0"/>
        <w:adjustRightInd w:val="0"/>
        <w:ind w:hanging="720"/>
        <w:rPr>
          <w:rFonts w:ascii="Palatino" w:hAnsi="Palatino" w:cs="Palatino"/>
          <w:color w:val="262626"/>
          <w:sz w:val="22"/>
          <w:szCs w:val="22"/>
        </w:rPr>
      </w:pPr>
      <w:r w:rsidRPr="00241B64">
        <w:rPr>
          <w:rFonts w:ascii="Palatino" w:hAnsi="Palatino" w:cs="Palatino"/>
          <w:color w:val="262626"/>
          <w:sz w:val="22"/>
          <w:szCs w:val="22"/>
        </w:rPr>
        <w:t xml:space="preserve">Examine the alignment, identify possible regions of misalignment, and try correcting these by moving bits of sequence as described in the </w:t>
      </w:r>
      <w:hyperlink r:id="rId8" w:history="1">
        <w:r w:rsidRPr="00241B64">
          <w:rPr>
            <w:rFonts w:ascii="Palatino" w:hAnsi="Palatino" w:cs="Palatino"/>
            <w:color w:val="1E6DBC"/>
            <w:sz w:val="22"/>
            <w:szCs w:val="22"/>
          </w:rPr>
          <w:t>Jalview documentation</w:t>
        </w:r>
      </w:hyperlink>
      <w:r w:rsidRPr="00241B64">
        <w:rPr>
          <w:rFonts w:ascii="Palatino" w:hAnsi="Palatino" w:cs="Palatino"/>
          <w:color w:val="262626"/>
          <w:sz w:val="22"/>
          <w:szCs w:val="22"/>
        </w:rPr>
        <w:t>; remember to Select-&gt;Deselect All if you are unable to make the edits you want</w:t>
      </w:r>
    </w:p>
    <w:p w14:paraId="4BB07DFB" w14:textId="77777777" w:rsidR="00241B64" w:rsidRPr="00241B64" w:rsidRDefault="00241B64" w:rsidP="00241B64">
      <w:pPr>
        <w:widowControl w:val="0"/>
        <w:numPr>
          <w:ilvl w:val="0"/>
          <w:numId w:val="1"/>
        </w:numPr>
        <w:tabs>
          <w:tab w:val="left" w:pos="220"/>
          <w:tab w:val="left" w:pos="720"/>
        </w:tabs>
        <w:autoSpaceDE w:val="0"/>
        <w:autoSpaceDN w:val="0"/>
        <w:adjustRightInd w:val="0"/>
        <w:ind w:hanging="720"/>
        <w:rPr>
          <w:rFonts w:ascii="Palatino" w:hAnsi="Palatino" w:cs="Palatino"/>
          <w:color w:val="262626"/>
          <w:sz w:val="22"/>
          <w:szCs w:val="22"/>
        </w:rPr>
      </w:pPr>
      <w:r w:rsidRPr="00241B64">
        <w:rPr>
          <w:rFonts w:ascii="Palatino" w:hAnsi="Palatino" w:cs="Palatino"/>
          <w:color w:val="262626"/>
          <w:sz w:val="22"/>
          <w:szCs w:val="22"/>
        </w:rPr>
        <w:t>Get a remote secondary structure prediction by t</w:t>
      </w:r>
      <w:r w:rsidR="00C3393E">
        <w:rPr>
          <w:rFonts w:ascii="Palatino" w:hAnsi="Palatino" w:cs="Palatino"/>
          <w:color w:val="262626"/>
          <w:sz w:val="22"/>
          <w:szCs w:val="22"/>
        </w:rPr>
        <w:t>he JNet se</w:t>
      </w:r>
      <w:r w:rsidRPr="00241B64">
        <w:rPr>
          <w:rFonts w:ascii="Palatino" w:hAnsi="Palatino" w:cs="Palatino"/>
          <w:color w:val="262626"/>
          <w:sz w:val="22"/>
          <w:szCs w:val="22"/>
        </w:rPr>
        <w:t>rver using the Web Service link</w:t>
      </w:r>
    </w:p>
    <w:p w14:paraId="4CDDEAE3" w14:textId="77777777" w:rsidR="00241B64" w:rsidRPr="00241B64" w:rsidRDefault="00241B64" w:rsidP="00241B64">
      <w:pPr>
        <w:widowControl w:val="0"/>
        <w:numPr>
          <w:ilvl w:val="0"/>
          <w:numId w:val="1"/>
        </w:numPr>
        <w:tabs>
          <w:tab w:val="left" w:pos="220"/>
          <w:tab w:val="left" w:pos="720"/>
        </w:tabs>
        <w:autoSpaceDE w:val="0"/>
        <w:autoSpaceDN w:val="0"/>
        <w:adjustRightInd w:val="0"/>
        <w:ind w:hanging="720"/>
        <w:rPr>
          <w:rFonts w:ascii="Palatino" w:hAnsi="Palatino" w:cs="Palatino"/>
          <w:color w:val="262626"/>
          <w:sz w:val="22"/>
          <w:szCs w:val="22"/>
        </w:rPr>
      </w:pPr>
      <w:r w:rsidRPr="00241B64">
        <w:rPr>
          <w:rFonts w:ascii="Palatino" w:hAnsi="Palatino" w:cs="Palatino"/>
          <w:color w:val="262626"/>
          <w:sz w:val="22"/>
          <w:szCs w:val="22"/>
        </w:rPr>
        <w:t>Select the Epn1_Human sequence. Get a remote natively disordered structure prediction from one of the Protein Disorder Web Service links</w:t>
      </w:r>
    </w:p>
    <w:p w14:paraId="7888E519" w14:textId="34BDEBD4" w:rsidR="00241B64" w:rsidRDefault="00613F83" w:rsidP="00241B64">
      <w:pPr>
        <w:widowControl w:val="0"/>
        <w:numPr>
          <w:ilvl w:val="0"/>
          <w:numId w:val="1"/>
        </w:numPr>
        <w:tabs>
          <w:tab w:val="left" w:pos="220"/>
          <w:tab w:val="left" w:pos="720"/>
        </w:tabs>
        <w:autoSpaceDE w:val="0"/>
        <w:autoSpaceDN w:val="0"/>
        <w:adjustRightInd w:val="0"/>
        <w:ind w:hanging="720"/>
        <w:rPr>
          <w:rFonts w:ascii="Palatino" w:hAnsi="Palatino" w:cs="Palatino"/>
          <w:color w:val="262626"/>
          <w:sz w:val="22"/>
          <w:szCs w:val="22"/>
        </w:rPr>
      </w:pPr>
      <w:r>
        <w:rPr>
          <w:rFonts w:ascii="Palatino" w:hAnsi="Palatino" w:cs="Palatino"/>
          <w:color w:val="262626"/>
          <w:sz w:val="22"/>
          <w:szCs w:val="22"/>
        </w:rPr>
        <w:t>[</w:t>
      </w:r>
      <w:r w:rsidR="00241B64" w:rsidRPr="00893DEE">
        <w:rPr>
          <w:rFonts w:ascii="Palatino" w:hAnsi="Palatino" w:cs="Palatino"/>
          <w:i/>
          <w:color w:val="262626"/>
          <w:sz w:val="22"/>
          <w:szCs w:val="22"/>
        </w:rPr>
        <w:t xml:space="preserve">Look at the conservation of some short motifs from the ELM Server, </w:t>
      </w:r>
      <w:hyperlink r:id="rId9" w:history="1">
        <w:r w:rsidR="00241B64" w:rsidRPr="00893DEE">
          <w:rPr>
            <w:rFonts w:ascii="Palatino" w:hAnsi="Palatino" w:cs="Palatino"/>
            <w:i/>
            <w:color w:val="1E6DBC"/>
            <w:sz w:val="22"/>
            <w:szCs w:val="22"/>
          </w:rPr>
          <w:t>DPW</w:t>
        </w:r>
      </w:hyperlink>
      <w:r w:rsidR="00241B64" w:rsidRPr="00893DEE">
        <w:rPr>
          <w:rFonts w:ascii="Palatino" w:hAnsi="Palatino" w:cs="Palatino"/>
          <w:i/>
          <w:color w:val="262626"/>
          <w:sz w:val="22"/>
          <w:szCs w:val="22"/>
        </w:rPr>
        <w:t xml:space="preserve">, </w:t>
      </w:r>
      <w:hyperlink r:id="rId10" w:history="1">
        <w:r w:rsidR="00241B64" w:rsidRPr="00893DEE">
          <w:rPr>
            <w:rFonts w:ascii="Palatino" w:hAnsi="Palatino" w:cs="Palatino"/>
            <w:i/>
            <w:color w:val="1E6DBC"/>
            <w:sz w:val="22"/>
            <w:szCs w:val="22"/>
          </w:rPr>
          <w:t>NPF</w:t>
        </w:r>
      </w:hyperlink>
      <w:r w:rsidR="00241B64" w:rsidRPr="00893DEE">
        <w:rPr>
          <w:rFonts w:ascii="Palatino" w:hAnsi="Palatino" w:cs="Palatino"/>
          <w:i/>
          <w:color w:val="262626"/>
          <w:sz w:val="22"/>
          <w:szCs w:val="22"/>
        </w:rPr>
        <w:t xml:space="preserve">, and </w:t>
      </w:r>
      <w:hyperlink r:id="rId11" w:history="1">
        <w:r w:rsidR="00241B64" w:rsidRPr="00893DEE">
          <w:rPr>
            <w:rFonts w:ascii="Palatino" w:hAnsi="Palatino" w:cs="Palatino"/>
            <w:i/>
            <w:color w:val="1E6DBC"/>
            <w:sz w:val="22"/>
            <w:szCs w:val="22"/>
          </w:rPr>
          <w:t>clathrin boxes</w:t>
        </w:r>
      </w:hyperlink>
      <w:r w:rsidRPr="00893DEE">
        <w:rPr>
          <w:rFonts w:ascii="Palatino" w:hAnsi="Palatino" w:cs="Palatino"/>
          <w:i/>
          <w:color w:val="262626"/>
          <w:sz w:val="22"/>
          <w:szCs w:val="22"/>
        </w:rPr>
        <w:t>] u</w:t>
      </w:r>
      <w:r w:rsidR="00241B64" w:rsidRPr="00893DEE">
        <w:rPr>
          <w:rFonts w:ascii="Palatino" w:hAnsi="Palatino" w:cs="Palatino"/>
          <w:i/>
          <w:color w:val="262626"/>
          <w:sz w:val="22"/>
          <w:szCs w:val="22"/>
        </w:rPr>
        <w:t>sing JalView Select-&gt;Find…-&gt; and copying over the appropriate motif text pattern, and then clicking Find All</w:t>
      </w:r>
      <w:r w:rsidR="00893DEE">
        <w:rPr>
          <w:rFonts w:ascii="Palatino" w:hAnsi="Palatino" w:cs="Palatino"/>
          <w:color w:val="262626"/>
          <w:sz w:val="22"/>
          <w:szCs w:val="22"/>
        </w:rPr>
        <w:t>]. Select and copy</w:t>
      </w:r>
      <w:r w:rsidR="00893DEE" w:rsidRPr="00241B64">
        <w:rPr>
          <w:rFonts w:ascii="Palatino" w:hAnsi="Palatino" w:cs="Palatino"/>
          <w:color w:val="262626"/>
          <w:sz w:val="22"/>
          <w:szCs w:val="22"/>
        </w:rPr>
        <w:t xml:space="preserve"> over the motif text pattern</w:t>
      </w:r>
      <w:r w:rsidR="00893DEE">
        <w:rPr>
          <w:rFonts w:ascii="Palatino" w:hAnsi="Palatino" w:cs="Palatino"/>
          <w:color w:val="262626"/>
          <w:sz w:val="22"/>
          <w:szCs w:val="22"/>
        </w:rPr>
        <w:t xml:space="preserve"> shown in bold</w:t>
      </w:r>
      <w:r w:rsidR="00893DEE" w:rsidRPr="00241B64">
        <w:rPr>
          <w:rFonts w:ascii="Palatino" w:hAnsi="Palatino" w:cs="Palatino"/>
          <w:color w:val="262626"/>
          <w:sz w:val="22"/>
          <w:szCs w:val="22"/>
        </w:rPr>
        <w:t>, and then clicking Find All</w:t>
      </w:r>
    </w:p>
    <w:p w14:paraId="797B6D08" w14:textId="251689DA" w:rsidR="00613F83" w:rsidRPr="00FB229B" w:rsidRDefault="00FB229B" w:rsidP="00FB229B">
      <w:pPr>
        <w:pStyle w:val="ListParagraph"/>
        <w:widowControl w:val="0"/>
        <w:numPr>
          <w:ilvl w:val="1"/>
          <w:numId w:val="1"/>
        </w:numPr>
        <w:tabs>
          <w:tab w:val="left" w:pos="220"/>
          <w:tab w:val="left" w:pos="720"/>
        </w:tabs>
        <w:autoSpaceDE w:val="0"/>
        <w:autoSpaceDN w:val="0"/>
        <w:adjustRightInd w:val="0"/>
        <w:rPr>
          <w:rFonts w:ascii="Palatino" w:hAnsi="Palatino" w:cs="Palatino"/>
          <w:color w:val="262626"/>
          <w:sz w:val="22"/>
          <w:szCs w:val="22"/>
        </w:rPr>
      </w:pPr>
      <w:r>
        <w:rPr>
          <w:rFonts w:ascii="Palatino" w:hAnsi="Palatino" w:cs="Palatino"/>
          <w:color w:val="262626"/>
          <w:sz w:val="22"/>
          <w:szCs w:val="22"/>
        </w:rPr>
        <w:t xml:space="preserve">- </w:t>
      </w:r>
      <w:r w:rsidR="00613F83" w:rsidRPr="00FB229B">
        <w:rPr>
          <w:rFonts w:ascii="Palatino" w:hAnsi="Palatino" w:cs="Palatino"/>
          <w:color w:val="262626"/>
          <w:sz w:val="22"/>
          <w:szCs w:val="22"/>
        </w:rPr>
        <w:t>NPF motif</w:t>
      </w:r>
      <w:r w:rsidR="007E6EA5" w:rsidRPr="00FB229B">
        <w:rPr>
          <w:rFonts w:ascii="Palatino" w:hAnsi="Palatino" w:cs="Palatino"/>
          <w:color w:val="262626"/>
          <w:sz w:val="22"/>
          <w:szCs w:val="22"/>
        </w:rPr>
        <w:t xml:space="preserve"> RegExp is </w:t>
      </w:r>
      <w:r w:rsidR="007E6EA5" w:rsidRPr="00FB229B">
        <w:rPr>
          <w:rFonts w:ascii="Palatino" w:hAnsi="Palatino" w:cs="Palatino"/>
          <w:b/>
          <w:color w:val="262626"/>
          <w:sz w:val="22"/>
          <w:szCs w:val="22"/>
        </w:rPr>
        <w:t>NPF</w:t>
      </w:r>
    </w:p>
    <w:p w14:paraId="561EE293" w14:textId="6CB3271E" w:rsidR="007E6EA5" w:rsidRPr="00FB229B" w:rsidRDefault="00FB229B" w:rsidP="00FB229B">
      <w:pPr>
        <w:pStyle w:val="ListParagraph"/>
        <w:widowControl w:val="0"/>
        <w:numPr>
          <w:ilvl w:val="1"/>
          <w:numId w:val="1"/>
        </w:numPr>
        <w:tabs>
          <w:tab w:val="left" w:pos="220"/>
          <w:tab w:val="left" w:pos="720"/>
        </w:tabs>
        <w:autoSpaceDE w:val="0"/>
        <w:autoSpaceDN w:val="0"/>
        <w:adjustRightInd w:val="0"/>
        <w:rPr>
          <w:rFonts w:ascii="Palatino" w:hAnsi="Palatino" w:cs="Palatino"/>
          <w:color w:val="262626"/>
          <w:sz w:val="22"/>
          <w:szCs w:val="22"/>
        </w:rPr>
      </w:pPr>
      <w:r>
        <w:rPr>
          <w:rFonts w:ascii="Palatino" w:hAnsi="Palatino" w:cs="Palatino"/>
          <w:color w:val="262626"/>
          <w:sz w:val="22"/>
          <w:szCs w:val="22"/>
        </w:rPr>
        <w:t xml:space="preserve">- </w:t>
      </w:r>
      <w:r w:rsidR="007E6EA5" w:rsidRPr="00FB229B">
        <w:rPr>
          <w:rFonts w:ascii="Palatino" w:hAnsi="Palatino" w:cs="Palatino"/>
          <w:color w:val="262626"/>
          <w:sz w:val="22"/>
          <w:szCs w:val="22"/>
        </w:rPr>
        <w:t xml:space="preserve">DPW motif RegExp is </w:t>
      </w:r>
      <w:r w:rsidR="007E6EA5" w:rsidRPr="00FB229B">
        <w:rPr>
          <w:rFonts w:ascii="Palatino" w:hAnsi="Palatino" w:cs="Palatino"/>
          <w:b/>
          <w:color w:val="262626"/>
          <w:sz w:val="22"/>
          <w:szCs w:val="22"/>
        </w:rPr>
        <w:t>DP[FW]</w:t>
      </w:r>
    </w:p>
    <w:p w14:paraId="59D8F936" w14:textId="2FF08935" w:rsidR="007E6EA5" w:rsidRPr="00FB229B" w:rsidRDefault="00FB229B" w:rsidP="00FB229B">
      <w:pPr>
        <w:pStyle w:val="ListParagraph"/>
        <w:widowControl w:val="0"/>
        <w:numPr>
          <w:ilvl w:val="1"/>
          <w:numId w:val="1"/>
        </w:numPr>
        <w:tabs>
          <w:tab w:val="left" w:pos="220"/>
          <w:tab w:val="left" w:pos="720"/>
        </w:tabs>
        <w:autoSpaceDE w:val="0"/>
        <w:autoSpaceDN w:val="0"/>
        <w:adjustRightInd w:val="0"/>
        <w:rPr>
          <w:rFonts w:ascii="Palatino" w:hAnsi="Palatino" w:cs="Palatino"/>
          <w:color w:val="262626"/>
          <w:sz w:val="22"/>
          <w:szCs w:val="22"/>
          <w:lang w:val="en-GB"/>
        </w:rPr>
      </w:pPr>
      <w:r>
        <w:rPr>
          <w:rFonts w:ascii="Palatino" w:hAnsi="Palatino" w:cs="Palatino"/>
          <w:color w:val="262626"/>
          <w:sz w:val="22"/>
          <w:szCs w:val="22"/>
        </w:rPr>
        <w:t xml:space="preserve">- </w:t>
      </w:r>
      <w:bookmarkStart w:id="0" w:name="_GoBack"/>
      <w:bookmarkEnd w:id="0"/>
      <w:r w:rsidR="007E6EA5" w:rsidRPr="00FB229B">
        <w:rPr>
          <w:rFonts w:ascii="Palatino" w:hAnsi="Palatino" w:cs="Palatino"/>
          <w:color w:val="262626"/>
          <w:sz w:val="22"/>
          <w:szCs w:val="22"/>
        </w:rPr>
        <w:t xml:space="preserve">Clathrin box RegExp is </w:t>
      </w:r>
      <w:r w:rsidR="007E6EA5" w:rsidRPr="00FB229B">
        <w:rPr>
          <w:rFonts w:ascii="Palatino" w:hAnsi="Palatino" w:cs="Palatino"/>
          <w:b/>
          <w:color w:val="262626"/>
          <w:sz w:val="22"/>
          <w:szCs w:val="22"/>
          <w:lang w:val="en-GB"/>
        </w:rPr>
        <w:t>L[IVLMF].[IVLMF][DE]</w:t>
      </w:r>
    </w:p>
    <w:p w14:paraId="604F72C8" w14:textId="138F9777" w:rsidR="00613F83" w:rsidRPr="00241B64" w:rsidRDefault="00613F83" w:rsidP="00613F83">
      <w:pPr>
        <w:widowControl w:val="0"/>
        <w:numPr>
          <w:ilvl w:val="3"/>
          <w:numId w:val="1"/>
        </w:numPr>
        <w:tabs>
          <w:tab w:val="left" w:pos="220"/>
          <w:tab w:val="left" w:pos="720"/>
        </w:tabs>
        <w:autoSpaceDE w:val="0"/>
        <w:autoSpaceDN w:val="0"/>
        <w:adjustRightInd w:val="0"/>
        <w:ind w:left="720" w:hanging="720"/>
        <w:rPr>
          <w:rFonts w:ascii="Palatino" w:hAnsi="Palatino" w:cs="Palatino"/>
          <w:color w:val="262626"/>
          <w:sz w:val="22"/>
          <w:szCs w:val="22"/>
        </w:rPr>
      </w:pPr>
    </w:p>
    <w:p w14:paraId="36C9D9BB" w14:textId="77777777" w:rsidR="00241B64" w:rsidRPr="00241B64" w:rsidRDefault="00241B64" w:rsidP="00241B64">
      <w:pPr>
        <w:widowControl w:val="0"/>
        <w:numPr>
          <w:ilvl w:val="0"/>
          <w:numId w:val="1"/>
        </w:numPr>
        <w:tabs>
          <w:tab w:val="left" w:pos="220"/>
          <w:tab w:val="left" w:pos="720"/>
        </w:tabs>
        <w:autoSpaceDE w:val="0"/>
        <w:autoSpaceDN w:val="0"/>
        <w:adjustRightInd w:val="0"/>
        <w:ind w:hanging="720"/>
        <w:rPr>
          <w:rFonts w:ascii="Palatino" w:hAnsi="Palatino" w:cs="Palatino"/>
          <w:color w:val="262626"/>
          <w:sz w:val="22"/>
          <w:szCs w:val="22"/>
        </w:rPr>
      </w:pPr>
      <w:r w:rsidRPr="00241B64">
        <w:rPr>
          <w:rFonts w:ascii="Palatino" w:hAnsi="Palatino" w:cs="Palatino"/>
          <w:color w:val="262626"/>
          <w:sz w:val="22"/>
          <w:szCs w:val="22"/>
        </w:rPr>
        <w:t>Follow this up by creating and naming a New Feature from the pattern matches</w:t>
      </w:r>
    </w:p>
    <w:p w14:paraId="78B2B944" w14:textId="77777777" w:rsidR="00241B64" w:rsidRPr="00241B64" w:rsidRDefault="00241B64" w:rsidP="00241B64">
      <w:pPr>
        <w:widowControl w:val="0"/>
        <w:numPr>
          <w:ilvl w:val="0"/>
          <w:numId w:val="1"/>
        </w:numPr>
        <w:tabs>
          <w:tab w:val="left" w:pos="220"/>
          <w:tab w:val="left" w:pos="720"/>
        </w:tabs>
        <w:autoSpaceDE w:val="0"/>
        <w:autoSpaceDN w:val="0"/>
        <w:adjustRightInd w:val="0"/>
        <w:ind w:hanging="720"/>
        <w:rPr>
          <w:rFonts w:ascii="Palatino" w:hAnsi="Palatino" w:cs="Palatino"/>
          <w:color w:val="262626"/>
          <w:sz w:val="22"/>
          <w:szCs w:val="22"/>
        </w:rPr>
      </w:pPr>
      <w:r w:rsidRPr="00241B64">
        <w:rPr>
          <w:rFonts w:ascii="Palatino" w:hAnsi="Palatino" w:cs="Palatino"/>
          <w:color w:val="262626"/>
          <w:sz w:val="22"/>
          <w:szCs w:val="22"/>
        </w:rPr>
        <w:t>Save the annotated alignment data in a file in Jalview format – this allows you to examine in the future these and other features/annotations you may add to your alignment File-&gt;Save As-&gt;FileFormat Jalview (.jar)</w:t>
      </w:r>
    </w:p>
    <w:p w14:paraId="7B7A59D7" w14:textId="77777777" w:rsidR="00241B64" w:rsidRPr="00241B64" w:rsidRDefault="00241B64" w:rsidP="00241B64">
      <w:pPr>
        <w:widowControl w:val="0"/>
        <w:numPr>
          <w:ilvl w:val="0"/>
          <w:numId w:val="1"/>
        </w:numPr>
        <w:tabs>
          <w:tab w:val="left" w:pos="220"/>
          <w:tab w:val="left" w:pos="720"/>
        </w:tabs>
        <w:autoSpaceDE w:val="0"/>
        <w:autoSpaceDN w:val="0"/>
        <w:adjustRightInd w:val="0"/>
        <w:ind w:hanging="720"/>
        <w:rPr>
          <w:rFonts w:ascii="Palatino" w:hAnsi="Palatino" w:cs="Palatino"/>
          <w:color w:val="262626"/>
          <w:sz w:val="22"/>
          <w:szCs w:val="22"/>
        </w:rPr>
      </w:pPr>
      <w:r w:rsidRPr="00241B64">
        <w:rPr>
          <w:rFonts w:ascii="Palatino" w:hAnsi="Palatino" w:cs="Palatino"/>
          <w:color w:val="262626"/>
          <w:sz w:val="22"/>
          <w:szCs w:val="22"/>
        </w:rPr>
        <w:t>Sort the order of sequences in the alignment, clustering by pairwise identity Calculate-&gt;Sort-&gt;By Pairwise Identity</w:t>
      </w:r>
    </w:p>
    <w:p w14:paraId="1FD57BED" w14:textId="77777777" w:rsidR="00241B64" w:rsidRPr="00241B64" w:rsidRDefault="00241B64" w:rsidP="00241B64">
      <w:pPr>
        <w:widowControl w:val="0"/>
        <w:autoSpaceDE w:val="0"/>
        <w:autoSpaceDN w:val="0"/>
        <w:adjustRightInd w:val="0"/>
        <w:rPr>
          <w:rFonts w:ascii="Palatino" w:hAnsi="Palatino" w:cs="Palatino"/>
          <w:b/>
          <w:bCs/>
          <w:color w:val="262626"/>
          <w:sz w:val="22"/>
          <w:szCs w:val="22"/>
        </w:rPr>
      </w:pPr>
      <w:r w:rsidRPr="00241B64">
        <w:rPr>
          <w:rFonts w:ascii="Palatino" w:hAnsi="Palatino" w:cs="Palatino"/>
          <w:b/>
          <w:bCs/>
          <w:color w:val="262626"/>
          <w:sz w:val="22"/>
          <w:szCs w:val="22"/>
        </w:rPr>
        <w:t>QUESTIONS:</w:t>
      </w:r>
    </w:p>
    <w:p w14:paraId="5BFFFF73" w14:textId="77777777" w:rsidR="00241B64" w:rsidRPr="00241B64" w:rsidRDefault="00241B64" w:rsidP="00241B64">
      <w:pPr>
        <w:widowControl w:val="0"/>
        <w:numPr>
          <w:ilvl w:val="0"/>
          <w:numId w:val="2"/>
        </w:numPr>
        <w:tabs>
          <w:tab w:val="left" w:pos="220"/>
          <w:tab w:val="left" w:pos="720"/>
        </w:tabs>
        <w:autoSpaceDE w:val="0"/>
        <w:autoSpaceDN w:val="0"/>
        <w:adjustRightInd w:val="0"/>
        <w:ind w:hanging="720"/>
        <w:rPr>
          <w:rFonts w:ascii="Palatino" w:hAnsi="Palatino" w:cs="Palatino"/>
          <w:color w:val="262626"/>
          <w:sz w:val="22"/>
          <w:szCs w:val="22"/>
        </w:rPr>
      </w:pPr>
      <w:r w:rsidRPr="00241B64">
        <w:rPr>
          <w:rFonts w:ascii="Palatino" w:hAnsi="Palatino" w:cs="Palatino"/>
          <w:color w:val="262626"/>
          <w:sz w:val="22"/>
          <w:szCs w:val="22"/>
        </w:rPr>
        <w:t>What is the basis for the “ClustalX” colouring scheme provided by Jalview?</w:t>
      </w:r>
    </w:p>
    <w:p w14:paraId="06F7BC24" w14:textId="77777777" w:rsidR="00241B64" w:rsidRPr="00241B64" w:rsidRDefault="00241B64" w:rsidP="00241B64">
      <w:pPr>
        <w:widowControl w:val="0"/>
        <w:numPr>
          <w:ilvl w:val="1"/>
          <w:numId w:val="2"/>
        </w:numPr>
        <w:tabs>
          <w:tab w:val="left" w:pos="940"/>
          <w:tab w:val="left" w:pos="1440"/>
        </w:tabs>
        <w:autoSpaceDE w:val="0"/>
        <w:autoSpaceDN w:val="0"/>
        <w:adjustRightInd w:val="0"/>
        <w:ind w:hanging="1440"/>
        <w:rPr>
          <w:rFonts w:ascii="Palatino" w:hAnsi="Palatino" w:cs="Palatino"/>
          <w:color w:val="262626"/>
          <w:sz w:val="22"/>
          <w:szCs w:val="22"/>
        </w:rPr>
      </w:pPr>
      <w:r w:rsidRPr="00241B64">
        <w:rPr>
          <w:rFonts w:ascii="Palatino" w:hAnsi="Palatino" w:cs="Palatino"/>
          <w:color w:val="262626"/>
          <w:sz w:val="22"/>
          <w:szCs w:val="22"/>
        </w:rPr>
        <w:t>which residues are assigned similar colours?</w:t>
      </w:r>
    </w:p>
    <w:p w14:paraId="68F970FD" w14:textId="77777777" w:rsidR="00241B64" w:rsidRPr="00241B64" w:rsidRDefault="00241B64" w:rsidP="00241B64">
      <w:pPr>
        <w:widowControl w:val="0"/>
        <w:numPr>
          <w:ilvl w:val="1"/>
          <w:numId w:val="2"/>
        </w:numPr>
        <w:tabs>
          <w:tab w:val="left" w:pos="940"/>
          <w:tab w:val="left" w:pos="1440"/>
        </w:tabs>
        <w:autoSpaceDE w:val="0"/>
        <w:autoSpaceDN w:val="0"/>
        <w:adjustRightInd w:val="0"/>
        <w:ind w:hanging="1440"/>
        <w:rPr>
          <w:rFonts w:ascii="Palatino" w:hAnsi="Palatino" w:cs="Palatino"/>
          <w:color w:val="262626"/>
          <w:sz w:val="22"/>
          <w:szCs w:val="22"/>
        </w:rPr>
      </w:pPr>
      <w:r w:rsidRPr="00241B64">
        <w:rPr>
          <w:rFonts w:ascii="Palatino" w:hAnsi="Palatino" w:cs="Palatino"/>
          <w:color w:val="262626"/>
          <w:sz w:val="22"/>
          <w:szCs w:val="22"/>
        </w:rPr>
        <w:t>which residues are assigned different colours?</w:t>
      </w:r>
    </w:p>
    <w:p w14:paraId="447097CA" w14:textId="77777777" w:rsidR="00241B64" w:rsidRPr="00241B64" w:rsidRDefault="00241B64" w:rsidP="00241B64">
      <w:pPr>
        <w:widowControl w:val="0"/>
        <w:numPr>
          <w:ilvl w:val="1"/>
          <w:numId w:val="2"/>
        </w:numPr>
        <w:tabs>
          <w:tab w:val="left" w:pos="940"/>
          <w:tab w:val="left" w:pos="1440"/>
        </w:tabs>
        <w:autoSpaceDE w:val="0"/>
        <w:autoSpaceDN w:val="0"/>
        <w:adjustRightInd w:val="0"/>
        <w:ind w:hanging="1440"/>
        <w:rPr>
          <w:rFonts w:ascii="Palatino" w:hAnsi="Palatino" w:cs="Palatino"/>
          <w:color w:val="262626"/>
          <w:sz w:val="22"/>
          <w:szCs w:val="22"/>
        </w:rPr>
      </w:pPr>
      <w:r w:rsidRPr="00241B64">
        <w:rPr>
          <w:rFonts w:ascii="Palatino" w:hAnsi="Palatino" w:cs="Palatino"/>
          <w:color w:val="262626"/>
          <w:sz w:val="22"/>
          <w:szCs w:val="22"/>
        </w:rPr>
        <w:t>in which situations are residues left uncoloured?</w:t>
      </w:r>
    </w:p>
    <w:p w14:paraId="2E7C0038" w14:textId="77777777" w:rsidR="00241B64" w:rsidRPr="00241B64" w:rsidRDefault="00241B64" w:rsidP="00241B64">
      <w:pPr>
        <w:widowControl w:val="0"/>
        <w:numPr>
          <w:ilvl w:val="1"/>
          <w:numId w:val="2"/>
        </w:numPr>
        <w:tabs>
          <w:tab w:val="left" w:pos="940"/>
          <w:tab w:val="left" w:pos="1440"/>
        </w:tabs>
        <w:autoSpaceDE w:val="0"/>
        <w:autoSpaceDN w:val="0"/>
        <w:adjustRightInd w:val="0"/>
        <w:ind w:hanging="1440"/>
        <w:rPr>
          <w:rFonts w:ascii="Palatino" w:hAnsi="Palatino" w:cs="Palatino"/>
          <w:color w:val="262626"/>
          <w:sz w:val="22"/>
          <w:szCs w:val="22"/>
        </w:rPr>
      </w:pPr>
      <w:r w:rsidRPr="00241B64">
        <w:rPr>
          <w:rFonts w:ascii="Palatino" w:hAnsi="Palatino" w:cs="Palatino"/>
          <w:color w:val="262626"/>
          <w:sz w:val="22"/>
          <w:szCs w:val="22"/>
        </w:rPr>
        <w:t>are there residues that are always coloured? Why is that useful?</w:t>
      </w:r>
    </w:p>
    <w:p w14:paraId="66212408" w14:textId="77777777" w:rsidR="00241B64" w:rsidRPr="00241B64" w:rsidRDefault="00241B64" w:rsidP="00241B64">
      <w:pPr>
        <w:widowControl w:val="0"/>
        <w:numPr>
          <w:ilvl w:val="1"/>
          <w:numId w:val="2"/>
        </w:numPr>
        <w:tabs>
          <w:tab w:val="left" w:pos="940"/>
          <w:tab w:val="left" w:pos="1440"/>
        </w:tabs>
        <w:autoSpaceDE w:val="0"/>
        <w:autoSpaceDN w:val="0"/>
        <w:adjustRightInd w:val="0"/>
        <w:ind w:hanging="1440"/>
        <w:rPr>
          <w:rFonts w:ascii="Palatino" w:hAnsi="Palatino" w:cs="Palatino"/>
          <w:color w:val="262626"/>
          <w:sz w:val="22"/>
          <w:szCs w:val="22"/>
        </w:rPr>
      </w:pPr>
      <w:r w:rsidRPr="00241B64">
        <w:rPr>
          <w:rFonts w:ascii="Palatino" w:hAnsi="Palatino" w:cs="Palatino"/>
          <w:color w:val="262626"/>
          <w:sz w:val="22"/>
          <w:szCs w:val="22"/>
        </w:rPr>
        <w:lastRenderedPageBreak/>
        <w:t>try some other colouring schemes.</w:t>
      </w:r>
    </w:p>
    <w:p w14:paraId="20702FE2" w14:textId="77777777" w:rsidR="00241B64" w:rsidRPr="00613F83" w:rsidRDefault="00241B64" w:rsidP="00613F83">
      <w:pPr>
        <w:widowControl w:val="0"/>
        <w:numPr>
          <w:ilvl w:val="0"/>
          <w:numId w:val="2"/>
        </w:numPr>
        <w:tabs>
          <w:tab w:val="left" w:pos="220"/>
          <w:tab w:val="left" w:pos="720"/>
        </w:tabs>
        <w:autoSpaceDE w:val="0"/>
        <w:autoSpaceDN w:val="0"/>
        <w:adjustRightInd w:val="0"/>
        <w:ind w:hanging="720"/>
        <w:rPr>
          <w:rFonts w:ascii="Palatino" w:hAnsi="Palatino" w:cs="Palatino"/>
          <w:color w:val="262626"/>
          <w:sz w:val="22"/>
          <w:szCs w:val="22"/>
        </w:rPr>
      </w:pPr>
      <w:r w:rsidRPr="00613F83">
        <w:rPr>
          <w:rFonts w:ascii="Palatino" w:hAnsi="Palatino" w:cs="Palatino"/>
          <w:color w:val="262626"/>
          <w:sz w:val="22"/>
          <w:szCs w:val="22"/>
        </w:rPr>
        <w:t>Are matches to the linear motif regular expressions more likely to be conserved in regions known/predicted to be globular or in IUP regions? Does the JNet 2D structure predictor suggest large numbers of alpha helices and beta strands throughout the alignment?</w:t>
      </w:r>
    </w:p>
    <w:p w14:paraId="0AE9B6F0" w14:textId="77777777" w:rsidR="00241B64" w:rsidRPr="00241B64" w:rsidRDefault="00241B64" w:rsidP="00241B64">
      <w:pPr>
        <w:widowControl w:val="0"/>
        <w:numPr>
          <w:ilvl w:val="0"/>
          <w:numId w:val="2"/>
        </w:numPr>
        <w:tabs>
          <w:tab w:val="left" w:pos="220"/>
          <w:tab w:val="left" w:pos="720"/>
        </w:tabs>
        <w:autoSpaceDE w:val="0"/>
        <w:autoSpaceDN w:val="0"/>
        <w:adjustRightInd w:val="0"/>
        <w:ind w:hanging="720"/>
        <w:rPr>
          <w:rFonts w:ascii="Palatino" w:hAnsi="Palatino" w:cs="Palatino"/>
          <w:color w:val="262626"/>
          <w:sz w:val="22"/>
          <w:szCs w:val="22"/>
        </w:rPr>
      </w:pPr>
      <w:r w:rsidRPr="00241B64">
        <w:rPr>
          <w:rFonts w:ascii="Palatino" w:hAnsi="Palatino" w:cs="Palatino"/>
          <w:color w:val="262626"/>
          <w:sz w:val="22"/>
          <w:szCs w:val="22"/>
        </w:rPr>
        <w:t>What are the characteristics of regions of the MSA that you expect to be well aligned? Consider:</w:t>
      </w:r>
    </w:p>
    <w:p w14:paraId="431BD3C1" w14:textId="77777777" w:rsidR="00241B64" w:rsidRPr="00241B64" w:rsidRDefault="00241B64" w:rsidP="00241B64">
      <w:pPr>
        <w:widowControl w:val="0"/>
        <w:numPr>
          <w:ilvl w:val="1"/>
          <w:numId w:val="2"/>
        </w:numPr>
        <w:tabs>
          <w:tab w:val="left" w:pos="940"/>
          <w:tab w:val="left" w:pos="1440"/>
        </w:tabs>
        <w:autoSpaceDE w:val="0"/>
        <w:autoSpaceDN w:val="0"/>
        <w:adjustRightInd w:val="0"/>
        <w:ind w:hanging="1440"/>
        <w:rPr>
          <w:rFonts w:ascii="Palatino" w:hAnsi="Palatino" w:cs="Palatino"/>
          <w:color w:val="262626"/>
          <w:sz w:val="22"/>
          <w:szCs w:val="22"/>
        </w:rPr>
      </w:pPr>
      <w:r w:rsidRPr="00241B64">
        <w:rPr>
          <w:rFonts w:ascii="Palatino" w:hAnsi="Palatino" w:cs="Palatino"/>
          <w:color w:val="262626"/>
          <w:sz w:val="22"/>
          <w:szCs w:val="22"/>
        </w:rPr>
        <w:t>residue identity/property conservation</w:t>
      </w:r>
    </w:p>
    <w:p w14:paraId="1D97604B" w14:textId="77777777" w:rsidR="00241B64" w:rsidRPr="00241B64" w:rsidRDefault="00241B64" w:rsidP="00241B64">
      <w:pPr>
        <w:widowControl w:val="0"/>
        <w:numPr>
          <w:ilvl w:val="1"/>
          <w:numId w:val="2"/>
        </w:numPr>
        <w:tabs>
          <w:tab w:val="left" w:pos="940"/>
          <w:tab w:val="left" w:pos="1440"/>
        </w:tabs>
        <w:autoSpaceDE w:val="0"/>
        <w:autoSpaceDN w:val="0"/>
        <w:adjustRightInd w:val="0"/>
        <w:ind w:hanging="1440"/>
        <w:rPr>
          <w:rFonts w:ascii="Palatino" w:hAnsi="Palatino" w:cs="Palatino"/>
          <w:color w:val="262626"/>
          <w:sz w:val="22"/>
          <w:szCs w:val="22"/>
        </w:rPr>
      </w:pPr>
      <w:r w:rsidRPr="00241B64">
        <w:rPr>
          <w:rFonts w:ascii="Palatino" w:hAnsi="Palatino" w:cs="Palatino"/>
          <w:color w:val="262626"/>
          <w:sz w:val="22"/>
          <w:szCs w:val="22"/>
        </w:rPr>
        <w:t>number and size of gaps</w:t>
      </w:r>
    </w:p>
    <w:p w14:paraId="5355D42B" w14:textId="77777777" w:rsidR="00241B64" w:rsidRDefault="00241B64" w:rsidP="00241B64">
      <w:pPr>
        <w:widowControl w:val="0"/>
        <w:numPr>
          <w:ilvl w:val="0"/>
          <w:numId w:val="2"/>
        </w:numPr>
        <w:tabs>
          <w:tab w:val="left" w:pos="220"/>
          <w:tab w:val="left" w:pos="720"/>
        </w:tabs>
        <w:autoSpaceDE w:val="0"/>
        <w:autoSpaceDN w:val="0"/>
        <w:adjustRightInd w:val="0"/>
        <w:ind w:hanging="720"/>
        <w:rPr>
          <w:rFonts w:ascii="Palatino" w:hAnsi="Palatino" w:cs="Palatino"/>
          <w:color w:val="262626"/>
          <w:sz w:val="22"/>
          <w:szCs w:val="22"/>
        </w:rPr>
      </w:pPr>
      <w:r w:rsidRPr="00241B64">
        <w:rPr>
          <w:rFonts w:ascii="Palatino" w:hAnsi="Palatino" w:cs="Palatino"/>
          <w:color w:val="262626"/>
          <w:sz w:val="22"/>
          <w:szCs w:val="22"/>
        </w:rPr>
        <w:t>Would you expect the affinity of a domain – linear motif interaction to be higher or lower than one between two domains? Why? What assumptions are you making about the nature of these different kinds of interactions?</w:t>
      </w:r>
    </w:p>
    <w:p w14:paraId="2A846203" w14:textId="77777777" w:rsidR="005F40E4" w:rsidRPr="00241B64" w:rsidRDefault="005F40E4" w:rsidP="005F40E4">
      <w:pPr>
        <w:widowControl w:val="0"/>
        <w:tabs>
          <w:tab w:val="left" w:pos="220"/>
          <w:tab w:val="left" w:pos="720"/>
        </w:tabs>
        <w:autoSpaceDE w:val="0"/>
        <w:autoSpaceDN w:val="0"/>
        <w:adjustRightInd w:val="0"/>
        <w:rPr>
          <w:rFonts w:ascii="Palatino" w:hAnsi="Palatino" w:cs="Palatino"/>
          <w:color w:val="262626"/>
          <w:sz w:val="22"/>
          <w:szCs w:val="22"/>
        </w:rPr>
      </w:pPr>
    </w:p>
    <w:p w14:paraId="1EB954EF" w14:textId="224AC4A6" w:rsidR="00241B64" w:rsidRPr="00241B64" w:rsidRDefault="005F40E4" w:rsidP="00241B64">
      <w:pPr>
        <w:widowControl w:val="0"/>
        <w:autoSpaceDE w:val="0"/>
        <w:autoSpaceDN w:val="0"/>
        <w:adjustRightInd w:val="0"/>
        <w:rPr>
          <w:rFonts w:ascii="Palatino" w:hAnsi="Palatino" w:cs="Palatino"/>
          <w:b/>
          <w:bCs/>
          <w:color w:val="262626"/>
          <w:sz w:val="22"/>
          <w:szCs w:val="22"/>
        </w:rPr>
      </w:pPr>
      <w:r>
        <w:rPr>
          <w:rFonts w:ascii="Palatino" w:hAnsi="Palatino" w:cs="Palatino"/>
          <w:b/>
          <w:bCs/>
          <w:color w:val="262626"/>
          <w:sz w:val="22"/>
          <w:szCs w:val="22"/>
        </w:rPr>
        <w:t>PART 2. USING JALVIEW WITH P53</w:t>
      </w:r>
    </w:p>
    <w:p w14:paraId="46FC0A19" w14:textId="54EC009C" w:rsidR="00241B64" w:rsidRDefault="004B179B" w:rsidP="00241B64">
      <w:pPr>
        <w:widowControl w:val="0"/>
        <w:autoSpaceDE w:val="0"/>
        <w:autoSpaceDN w:val="0"/>
        <w:adjustRightInd w:val="0"/>
        <w:rPr>
          <w:rFonts w:ascii="Palatino" w:hAnsi="Palatino" w:cs="Palatino"/>
          <w:color w:val="262626"/>
          <w:sz w:val="22"/>
          <w:szCs w:val="22"/>
        </w:rPr>
      </w:pPr>
      <w:r>
        <w:rPr>
          <w:rFonts w:ascii="Palatino" w:hAnsi="Palatino" w:cs="Palatino"/>
          <w:color w:val="262626"/>
          <w:sz w:val="22"/>
          <w:szCs w:val="22"/>
        </w:rPr>
        <w:t xml:space="preserve">P53 is a “master regulator” of apoptosis and the “guardian of the genome”. (I don’t like the term master regulator…) </w:t>
      </w:r>
      <w:r w:rsidR="000608EE">
        <w:rPr>
          <w:rFonts w:ascii="Palatino" w:hAnsi="Palatino" w:cs="Palatino"/>
          <w:color w:val="262626"/>
          <w:sz w:val="22"/>
          <w:szCs w:val="22"/>
        </w:rPr>
        <w:t xml:space="preserve">We will now make a p53 alignment </w:t>
      </w:r>
      <w:r w:rsidR="00241B64" w:rsidRPr="00241B64">
        <w:rPr>
          <w:rFonts w:ascii="Palatino" w:hAnsi="Palatino" w:cs="Palatino"/>
          <w:color w:val="262626"/>
          <w:sz w:val="22"/>
          <w:szCs w:val="22"/>
        </w:rPr>
        <w:t xml:space="preserve">using this linked set of </w:t>
      </w:r>
      <w:hyperlink r:id="rId12" w:history="1">
        <w:r w:rsidR="00241B64" w:rsidRPr="00241B64">
          <w:rPr>
            <w:rFonts w:ascii="Palatino" w:hAnsi="Palatino" w:cs="Palatino"/>
            <w:color w:val="1E6DBC"/>
            <w:sz w:val="22"/>
            <w:szCs w:val="22"/>
          </w:rPr>
          <w:t>unaligned p53 sequences</w:t>
        </w:r>
      </w:hyperlink>
      <w:r w:rsidR="00241B64" w:rsidRPr="00241B64">
        <w:rPr>
          <w:rFonts w:ascii="Palatino" w:hAnsi="Palatino" w:cs="Palatino"/>
          <w:color w:val="262626"/>
          <w:sz w:val="22"/>
          <w:szCs w:val="22"/>
        </w:rPr>
        <w:t xml:space="preserve">. Search in the sequences and make new features with different colours and names for the following </w:t>
      </w:r>
      <w:r w:rsidR="00893DEE">
        <w:rPr>
          <w:rFonts w:ascii="Palatino" w:hAnsi="Palatino" w:cs="Palatino"/>
          <w:color w:val="262626"/>
          <w:sz w:val="22"/>
          <w:szCs w:val="22"/>
        </w:rPr>
        <w:t xml:space="preserve">ELM </w:t>
      </w:r>
      <w:r w:rsidR="00241B64" w:rsidRPr="00241B64">
        <w:rPr>
          <w:rFonts w:ascii="Palatino" w:hAnsi="Palatino" w:cs="Palatino"/>
          <w:color w:val="262626"/>
          <w:sz w:val="22"/>
          <w:szCs w:val="22"/>
        </w:rPr>
        <w:t xml:space="preserve">motifs: - </w:t>
      </w:r>
      <w:hyperlink r:id="rId13" w:history="1">
        <w:r w:rsidR="00241B64" w:rsidRPr="00241B64">
          <w:rPr>
            <w:rFonts w:ascii="Palatino" w:hAnsi="Palatino" w:cs="Palatino"/>
            <w:color w:val="1E6DBC"/>
            <w:sz w:val="22"/>
            <w:szCs w:val="22"/>
          </w:rPr>
          <w:t>Cyclin box</w:t>
        </w:r>
      </w:hyperlink>
      <w:r w:rsidR="00241B64" w:rsidRPr="00241B64">
        <w:rPr>
          <w:rFonts w:ascii="Palatino" w:hAnsi="Palatino" w:cs="Palatino"/>
          <w:color w:val="262626"/>
          <w:sz w:val="22"/>
          <w:szCs w:val="22"/>
        </w:rPr>
        <w:t xml:space="preserve"> </w:t>
      </w:r>
      <w:r w:rsidR="005F40E4">
        <w:rPr>
          <w:rFonts w:ascii="Palatino" w:hAnsi="Palatino" w:cs="Palatino"/>
          <w:color w:val="262626"/>
          <w:sz w:val="22"/>
          <w:szCs w:val="22"/>
        </w:rPr>
        <w:t xml:space="preserve">– </w:t>
      </w:r>
      <w:hyperlink r:id="rId14" w:history="1">
        <w:r w:rsidR="005F40E4" w:rsidRPr="00CF422E">
          <w:rPr>
            <w:rStyle w:val="Hyperlink"/>
            <w:rFonts w:ascii="Palatino" w:hAnsi="Palatino" w:cs="Palatino"/>
            <w:sz w:val="22"/>
            <w:szCs w:val="22"/>
          </w:rPr>
          <w:t>Long CDK site</w:t>
        </w:r>
      </w:hyperlink>
      <w:r w:rsidR="005F40E4">
        <w:rPr>
          <w:rFonts w:ascii="Palatino" w:hAnsi="Palatino" w:cs="Palatino"/>
          <w:color w:val="262626"/>
          <w:sz w:val="22"/>
          <w:szCs w:val="22"/>
        </w:rPr>
        <w:t xml:space="preserve"> -</w:t>
      </w:r>
      <w:r w:rsidR="00241B64" w:rsidRPr="00241B64">
        <w:rPr>
          <w:rFonts w:ascii="Palatino" w:hAnsi="Palatino" w:cs="Palatino"/>
          <w:color w:val="262626"/>
          <w:sz w:val="22"/>
          <w:szCs w:val="22"/>
        </w:rPr>
        <w:t xml:space="preserve"> </w:t>
      </w:r>
      <w:hyperlink r:id="rId15" w:history="1">
        <w:r w:rsidR="00241B64" w:rsidRPr="00241B64">
          <w:rPr>
            <w:rFonts w:ascii="Palatino" w:hAnsi="Palatino" w:cs="Palatino"/>
            <w:color w:val="1E6DBC"/>
            <w:sz w:val="22"/>
            <w:szCs w:val="22"/>
          </w:rPr>
          <w:t>SUMO modification site</w:t>
        </w:r>
      </w:hyperlink>
      <w:r w:rsidR="00241B64" w:rsidRPr="00241B64">
        <w:rPr>
          <w:rFonts w:ascii="Palatino" w:hAnsi="Palatino" w:cs="Palatino"/>
          <w:color w:val="262626"/>
          <w:sz w:val="22"/>
          <w:szCs w:val="22"/>
        </w:rPr>
        <w:t xml:space="preserve"> - </w:t>
      </w:r>
      <w:hyperlink r:id="rId16" w:history="1">
        <w:r w:rsidR="00241B64" w:rsidRPr="00241B64">
          <w:rPr>
            <w:rFonts w:ascii="Palatino" w:hAnsi="Palatino" w:cs="Palatino"/>
            <w:color w:val="1E6DBC"/>
            <w:sz w:val="22"/>
            <w:szCs w:val="22"/>
          </w:rPr>
          <w:t>SUMO reversed site</w:t>
        </w:r>
      </w:hyperlink>
      <w:r w:rsidR="00241B64" w:rsidRPr="00241B64">
        <w:rPr>
          <w:rFonts w:ascii="Palatino" w:hAnsi="Palatino" w:cs="Palatino"/>
          <w:color w:val="262626"/>
          <w:sz w:val="22"/>
          <w:szCs w:val="22"/>
        </w:rPr>
        <w:t xml:space="preserve"> - </w:t>
      </w:r>
      <w:hyperlink r:id="rId17" w:history="1">
        <w:r w:rsidR="00241B64" w:rsidRPr="00241B64">
          <w:rPr>
            <w:rFonts w:ascii="Palatino" w:hAnsi="Palatino" w:cs="Palatino"/>
            <w:color w:val="1E6DBC"/>
            <w:sz w:val="22"/>
            <w:szCs w:val="22"/>
          </w:rPr>
          <w:t>MDM2-interaction motif</w:t>
        </w:r>
      </w:hyperlink>
      <w:r w:rsidR="00241B64" w:rsidRPr="00241B64">
        <w:rPr>
          <w:rFonts w:ascii="Palatino" w:hAnsi="Palatino" w:cs="Palatino"/>
          <w:color w:val="262626"/>
          <w:sz w:val="22"/>
          <w:szCs w:val="22"/>
        </w:rPr>
        <w:t>.</w:t>
      </w:r>
    </w:p>
    <w:p w14:paraId="65A60904" w14:textId="4B07339D" w:rsidR="00893DEE" w:rsidRPr="00DB25AB" w:rsidRDefault="00893DEE" w:rsidP="00DB25AB">
      <w:pPr>
        <w:pStyle w:val="ListParagraph"/>
        <w:widowControl w:val="0"/>
        <w:numPr>
          <w:ilvl w:val="0"/>
          <w:numId w:val="6"/>
        </w:numPr>
        <w:autoSpaceDE w:val="0"/>
        <w:autoSpaceDN w:val="0"/>
        <w:adjustRightInd w:val="0"/>
        <w:rPr>
          <w:rFonts w:ascii="Palatino" w:hAnsi="Palatino" w:cs="Palatino"/>
          <w:b/>
          <w:color w:val="262626"/>
          <w:sz w:val="22"/>
          <w:szCs w:val="22"/>
          <w:lang w:val="en-GB"/>
        </w:rPr>
      </w:pPr>
      <w:r w:rsidRPr="00893DEE">
        <w:rPr>
          <w:rFonts w:ascii="Palatino" w:hAnsi="Palatino" w:cs="Palatino"/>
          <w:color w:val="262626"/>
          <w:sz w:val="22"/>
          <w:szCs w:val="22"/>
        </w:rPr>
        <w:t>Cyclin box motif is</w:t>
      </w:r>
      <w:r w:rsidR="00DB25AB">
        <w:rPr>
          <w:rFonts w:ascii="Palatino" w:hAnsi="Palatino" w:cs="Palatino"/>
          <w:color w:val="262626"/>
          <w:sz w:val="22"/>
          <w:szCs w:val="22"/>
        </w:rPr>
        <w:t xml:space="preserve"> </w:t>
      </w:r>
      <w:r w:rsidR="00DB25AB" w:rsidRPr="00DB25AB">
        <w:rPr>
          <w:rFonts w:ascii="Palatino" w:hAnsi="Palatino" w:cs="Palatino"/>
          <w:b/>
          <w:color w:val="262626"/>
          <w:sz w:val="22"/>
          <w:szCs w:val="22"/>
          <w:lang w:val="en-GB"/>
        </w:rPr>
        <w:t>(.|([KRH].{0,3}))[^EDWNSG][^D][RK][^D]L.{0,1}[FLMP].{0,3}[EDST]</w:t>
      </w:r>
    </w:p>
    <w:p w14:paraId="2DB4C123" w14:textId="58D7E8F0" w:rsidR="00893DEE" w:rsidRPr="0053265F" w:rsidRDefault="00893DEE" w:rsidP="0053265F">
      <w:pPr>
        <w:pStyle w:val="ListParagraph"/>
        <w:widowControl w:val="0"/>
        <w:numPr>
          <w:ilvl w:val="0"/>
          <w:numId w:val="6"/>
        </w:numPr>
        <w:autoSpaceDE w:val="0"/>
        <w:autoSpaceDN w:val="0"/>
        <w:adjustRightInd w:val="0"/>
        <w:rPr>
          <w:rFonts w:ascii="Palatino" w:hAnsi="Palatino" w:cs="Palatino"/>
          <w:color w:val="262626"/>
          <w:sz w:val="22"/>
          <w:szCs w:val="22"/>
          <w:lang w:val="en-GB"/>
        </w:rPr>
      </w:pPr>
      <w:r>
        <w:rPr>
          <w:rFonts w:ascii="Palatino" w:hAnsi="Palatino" w:cs="Palatino"/>
          <w:color w:val="262626"/>
          <w:sz w:val="22"/>
          <w:szCs w:val="22"/>
        </w:rPr>
        <w:t xml:space="preserve">Long CDK site motif is </w:t>
      </w:r>
      <w:r w:rsidR="0053265F" w:rsidRPr="0053265F">
        <w:rPr>
          <w:rFonts w:ascii="Palatino" w:hAnsi="Palatino" w:cs="Palatino"/>
          <w:b/>
          <w:color w:val="262626"/>
          <w:sz w:val="22"/>
          <w:szCs w:val="22"/>
          <w:lang w:val="en-GB"/>
        </w:rPr>
        <w:t>...([ST])P..[RK]</w:t>
      </w:r>
    </w:p>
    <w:p w14:paraId="41FBAEF2" w14:textId="3F59E1AC" w:rsidR="00893DEE" w:rsidRPr="0053265F" w:rsidRDefault="00893DEE" w:rsidP="0053265F">
      <w:pPr>
        <w:pStyle w:val="ListParagraph"/>
        <w:widowControl w:val="0"/>
        <w:numPr>
          <w:ilvl w:val="0"/>
          <w:numId w:val="6"/>
        </w:numPr>
        <w:autoSpaceDE w:val="0"/>
        <w:autoSpaceDN w:val="0"/>
        <w:adjustRightInd w:val="0"/>
        <w:rPr>
          <w:rFonts w:ascii="Palatino" w:hAnsi="Palatino" w:cs="Palatino"/>
          <w:color w:val="262626"/>
          <w:sz w:val="22"/>
          <w:szCs w:val="22"/>
          <w:lang w:val="en-GB"/>
        </w:rPr>
      </w:pPr>
      <w:r>
        <w:rPr>
          <w:rFonts w:ascii="Palatino" w:hAnsi="Palatino" w:cs="Palatino"/>
          <w:color w:val="262626"/>
          <w:sz w:val="22"/>
          <w:szCs w:val="22"/>
        </w:rPr>
        <w:t>Sumo modification site is</w:t>
      </w:r>
      <w:r w:rsidR="0053265F">
        <w:rPr>
          <w:rFonts w:ascii="Palatino" w:hAnsi="Palatino" w:cs="Palatino"/>
          <w:color w:val="262626"/>
          <w:sz w:val="22"/>
          <w:szCs w:val="22"/>
        </w:rPr>
        <w:t xml:space="preserve"> </w:t>
      </w:r>
      <w:r w:rsidR="0053265F" w:rsidRPr="0053265F">
        <w:rPr>
          <w:rFonts w:ascii="Palatino" w:hAnsi="Palatino" w:cs="Palatino"/>
          <w:b/>
          <w:color w:val="262626"/>
          <w:sz w:val="22"/>
          <w:szCs w:val="22"/>
          <w:lang w:val="en-GB"/>
        </w:rPr>
        <w:t>[VILMAFP](K).E</w:t>
      </w:r>
    </w:p>
    <w:p w14:paraId="33F120DA" w14:textId="04FEE125" w:rsidR="00893DEE" w:rsidRPr="0053265F" w:rsidRDefault="00893DEE" w:rsidP="0053265F">
      <w:pPr>
        <w:pStyle w:val="ListParagraph"/>
        <w:widowControl w:val="0"/>
        <w:numPr>
          <w:ilvl w:val="0"/>
          <w:numId w:val="6"/>
        </w:numPr>
        <w:autoSpaceDE w:val="0"/>
        <w:autoSpaceDN w:val="0"/>
        <w:adjustRightInd w:val="0"/>
        <w:rPr>
          <w:rFonts w:ascii="Palatino" w:hAnsi="Palatino" w:cs="Palatino"/>
          <w:color w:val="262626"/>
          <w:sz w:val="22"/>
          <w:szCs w:val="22"/>
          <w:lang w:val="en-GB"/>
        </w:rPr>
      </w:pPr>
      <w:r>
        <w:rPr>
          <w:rFonts w:ascii="Palatino" w:hAnsi="Palatino" w:cs="Palatino"/>
          <w:color w:val="262626"/>
          <w:sz w:val="22"/>
          <w:szCs w:val="22"/>
        </w:rPr>
        <w:t xml:space="preserve">MDM2 degron site is </w:t>
      </w:r>
      <w:r w:rsidR="0053265F" w:rsidRPr="0053265F">
        <w:rPr>
          <w:rFonts w:ascii="Palatino" w:hAnsi="Palatino" w:cs="Palatino"/>
          <w:b/>
          <w:color w:val="262626"/>
          <w:sz w:val="22"/>
          <w:szCs w:val="22"/>
          <w:lang w:val="en-GB"/>
        </w:rPr>
        <w:t>F[^P]{3}W[^P]{2,3}[VIL]</w:t>
      </w:r>
    </w:p>
    <w:p w14:paraId="3246B81B" w14:textId="77777777" w:rsidR="00893DEE" w:rsidRPr="00241B64" w:rsidRDefault="00893DEE" w:rsidP="00241B64">
      <w:pPr>
        <w:widowControl w:val="0"/>
        <w:autoSpaceDE w:val="0"/>
        <w:autoSpaceDN w:val="0"/>
        <w:adjustRightInd w:val="0"/>
        <w:rPr>
          <w:rFonts w:ascii="Palatino" w:hAnsi="Palatino" w:cs="Palatino"/>
          <w:color w:val="262626"/>
          <w:sz w:val="22"/>
          <w:szCs w:val="22"/>
        </w:rPr>
      </w:pPr>
    </w:p>
    <w:p w14:paraId="4E1C408A" w14:textId="77777777" w:rsidR="00241B64" w:rsidRPr="00241B64" w:rsidRDefault="00241B64" w:rsidP="00241B64">
      <w:pPr>
        <w:widowControl w:val="0"/>
        <w:autoSpaceDE w:val="0"/>
        <w:autoSpaceDN w:val="0"/>
        <w:adjustRightInd w:val="0"/>
        <w:rPr>
          <w:rFonts w:ascii="Palatino" w:hAnsi="Palatino" w:cs="Palatino"/>
          <w:b/>
          <w:bCs/>
          <w:color w:val="262626"/>
          <w:sz w:val="22"/>
          <w:szCs w:val="22"/>
        </w:rPr>
      </w:pPr>
      <w:r w:rsidRPr="00241B64">
        <w:rPr>
          <w:rFonts w:ascii="Palatino" w:hAnsi="Palatino" w:cs="Palatino"/>
          <w:b/>
          <w:bCs/>
          <w:color w:val="262626"/>
          <w:sz w:val="22"/>
          <w:szCs w:val="22"/>
        </w:rPr>
        <w:t>QUESTIONS:</w:t>
      </w:r>
    </w:p>
    <w:p w14:paraId="2CE4D7B5" w14:textId="77777777" w:rsidR="00241B64" w:rsidRPr="00241B64" w:rsidRDefault="00241B64" w:rsidP="00241B64">
      <w:pPr>
        <w:widowControl w:val="0"/>
        <w:numPr>
          <w:ilvl w:val="0"/>
          <w:numId w:val="3"/>
        </w:numPr>
        <w:tabs>
          <w:tab w:val="left" w:pos="220"/>
          <w:tab w:val="left" w:pos="720"/>
        </w:tabs>
        <w:autoSpaceDE w:val="0"/>
        <w:autoSpaceDN w:val="0"/>
        <w:adjustRightInd w:val="0"/>
        <w:ind w:hanging="720"/>
        <w:rPr>
          <w:rFonts w:ascii="Palatino" w:hAnsi="Palatino" w:cs="Palatino"/>
          <w:color w:val="262626"/>
          <w:sz w:val="22"/>
          <w:szCs w:val="22"/>
        </w:rPr>
      </w:pPr>
      <w:r w:rsidRPr="00241B64">
        <w:rPr>
          <w:rFonts w:ascii="Palatino" w:hAnsi="Palatino" w:cs="Palatino"/>
          <w:color w:val="262626"/>
          <w:sz w:val="22"/>
          <w:szCs w:val="22"/>
        </w:rPr>
        <w:t>Some of the sequences included in the MSA are shorter than others. Why might this be? Do all sequences begin with a Met residue? If you want a high quality alignment, will you keep these sequences or discard them?</w:t>
      </w:r>
    </w:p>
    <w:p w14:paraId="623411F8" w14:textId="77777777" w:rsidR="00241B64" w:rsidRPr="00241B64" w:rsidRDefault="00241B64" w:rsidP="00241B64">
      <w:pPr>
        <w:widowControl w:val="0"/>
        <w:numPr>
          <w:ilvl w:val="0"/>
          <w:numId w:val="3"/>
        </w:numPr>
        <w:tabs>
          <w:tab w:val="left" w:pos="220"/>
          <w:tab w:val="left" w:pos="720"/>
        </w:tabs>
        <w:autoSpaceDE w:val="0"/>
        <w:autoSpaceDN w:val="0"/>
        <w:adjustRightInd w:val="0"/>
        <w:ind w:hanging="720"/>
        <w:rPr>
          <w:rFonts w:ascii="Palatino" w:hAnsi="Palatino" w:cs="Palatino"/>
          <w:color w:val="262626"/>
          <w:sz w:val="22"/>
          <w:szCs w:val="22"/>
        </w:rPr>
      </w:pPr>
      <w:r w:rsidRPr="00241B64">
        <w:rPr>
          <w:rFonts w:ascii="Palatino" w:hAnsi="Palatino" w:cs="Palatino"/>
          <w:color w:val="262626"/>
          <w:sz w:val="22"/>
          <w:szCs w:val="22"/>
        </w:rPr>
        <w:t>Do all p53 sequences have MDM2 interaction motifs? Are they all the same length? How can an alpha helical sequence vary in length?</w:t>
      </w:r>
    </w:p>
    <w:p w14:paraId="02A2416C" w14:textId="77777777" w:rsidR="00241B64" w:rsidRPr="00241B64" w:rsidRDefault="00241B64" w:rsidP="00241B64">
      <w:pPr>
        <w:widowControl w:val="0"/>
        <w:numPr>
          <w:ilvl w:val="0"/>
          <w:numId w:val="3"/>
        </w:numPr>
        <w:tabs>
          <w:tab w:val="left" w:pos="220"/>
          <w:tab w:val="left" w:pos="720"/>
        </w:tabs>
        <w:autoSpaceDE w:val="0"/>
        <w:autoSpaceDN w:val="0"/>
        <w:adjustRightInd w:val="0"/>
        <w:ind w:hanging="720"/>
        <w:rPr>
          <w:rFonts w:ascii="Palatino" w:hAnsi="Palatino" w:cs="Palatino"/>
          <w:color w:val="262626"/>
          <w:sz w:val="22"/>
          <w:szCs w:val="22"/>
        </w:rPr>
      </w:pPr>
      <w:r w:rsidRPr="00241B64">
        <w:rPr>
          <w:rFonts w:ascii="Palatino" w:hAnsi="Palatino" w:cs="Palatino"/>
          <w:color w:val="262626"/>
          <w:sz w:val="22"/>
          <w:szCs w:val="22"/>
        </w:rPr>
        <w:t>Do all p53 sequences have cyclin box candidates? Are they all in the same place in the sequences?</w:t>
      </w:r>
    </w:p>
    <w:p w14:paraId="25B4760C" w14:textId="77777777" w:rsidR="00241B64" w:rsidRPr="00241B64" w:rsidRDefault="00241B64" w:rsidP="00241B64">
      <w:pPr>
        <w:widowControl w:val="0"/>
        <w:numPr>
          <w:ilvl w:val="0"/>
          <w:numId w:val="3"/>
        </w:numPr>
        <w:tabs>
          <w:tab w:val="left" w:pos="220"/>
          <w:tab w:val="left" w:pos="720"/>
        </w:tabs>
        <w:autoSpaceDE w:val="0"/>
        <w:autoSpaceDN w:val="0"/>
        <w:adjustRightInd w:val="0"/>
        <w:ind w:hanging="720"/>
        <w:rPr>
          <w:rFonts w:ascii="Palatino" w:hAnsi="Palatino" w:cs="Palatino"/>
          <w:color w:val="262626"/>
          <w:sz w:val="22"/>
          <w:szCs w:val="22"/>
        </w:rPr>
      </w:pPr>
      <w:r w:rsidRPr="00241B64">
        <w:rPr>
          <w:rFonts w:ascii="Palatino" w:hAnsi="Palatino" w:cs="Palatino"/>
          <w:color w:val="262626"/>
          <w:sz w:val="22"/>
          <w:szCs w:val="22"/>
        </w:rPr>
        <w:t>Do all p53 sequences have CDK sites? CDK sites require cyclin boxes to function? Is there any correlation between the presence or absence of cyclin and CDK sites?</w:t>
      </w:r>
    </w:p>
    <w:p w14:paraId="17216B7A" w14:textId="77777777" w:rsidR="00241B64" w:rsidRPr="00241B64" w:rsidRDefault="00241B64" w:rsidP="00241B64">
      <w:pPr>
        <w:widowControl w:val="0"/>
        <w:numPr>
          <w:ilvl w:val="0"/>
          <w:numId w:val="3"/>
        </w:numPr>
        <w:tabs>
          <w:tab w:val="left" w:pos="220"/>
          <w:tab w:val="left" w:pos="720"/>
        </w:tabs>
        <w:autoSpaceDE w:val="0"/>
        <w:autoSpaceDN w:val="0"/>
        <w:adjustRightInd w:val="0"/>
        <w:ind w:hanging="720"/>
        <w:rPr>
          <w:rFonts w:ascii="Palatino" w:hAnsi="Palatino" w:cs="Palatino"/>
          <w:color w:val="262626"/>
          <w:sz w:val="22"/>
          <w:szCs w:val="22"/>
        </w:rPr>
      </w:pPr>
      <w:r w:rsidRPr="00241B64">
        <w:rPr>
          <w:rFonts w:ascii="Palatino" w:hAnsi="Palatino" w:cs="Palatino"/>
          <w:color w:val="262626"/>
          <w:sz w:val="22"/>
          <w:szCs w:val="22"/>
        </w:rPr>
        <w:t>Do all P53 sequences have SUMO sites? Can they all be aligned? If not, is there an evolutionary process that can account for their change in position?</w:t>
      </w:r>
    </w:p>
    <w:p w14:paraId="6D96ECE0" w14:textId="77777777" w:rsidR="002504C3" w:rsidRPr="00241B64" w:rsidRDefault="002504C3" w:rsidP="002504C3">
      <w:pPr>
        <w:widowControl w:val="0"/>
        <w:tabs>
          <w:tab w:val="left" w:pos="940"/>
          <w:tab w:val="left" w:pos="1440"/>
        </w:tabs>
        <w:autoSpaceDE w:val="0"/>
        <w:autoSpaceDN w:val="0"/>
        <w:adjustRightInd w:val="0"/>
        <w:rPr>
          <w:rFonts w:ascii="Palatino" w:hAnsi="Palatino" w:cs="Palatino"/>
          <w:color w:val="262626"/>
          <w:sz w:val="22"/>
          <w:szCs w:val="22"/>
        </w:rPr>
      </w:pPr>
    </w:p>
    <w:p w14:paraId="51374244" w14:textId="7C090AD8" w:rsidR="00241B64" w:rsidRPr="00241B64" w:rsidRDefault="00C245D7" w:rsidP="00241B64">
      <w:pPr>
        <w:widowControl w:val="0"/>
        <w:autoSpaceDE w:val="0"/>
        <w:autoSpaceDN w:val="0"/>
        <w:adjustRightInd w:val="0"/>
        <w:rPr>
          <w:rFonts w:ascii="Palatino" w:hAnsi="Palatino" w:cs="Palatino"/>
          <w:b/>
          <w:bCs/>
          <w:color w:val="262626"/>
          <w:sz w:val="22"/>
          <w:szCs w:val="22"/>
        </w:rPr>
      </w:pPr>
      <w:r>
        <w:rPr>
          <w:rFonts w:ascii="Palatino" w:hAnsi="Palatino" w:cs="Palatino"/>
          <w:b/>
          <w:bCs/>
          <w:color w:val="262626"/>
          <w:sz w:val="22"/>
          <w:szCs w:val="22"/>
        </w:rPr>
        <w:t>PART 3. USING JALVIEW WITH Tir</w:t>
      </w:r>
      <w:r w:rsidR="00241B64" w:rsidRPr="00241B64">
        <w:rPr>
          <w:rFonts w:ascii="Palatino" w:hAnsi="Palatino" w:cs="Palatino"/>
          <w:b/>
          <w:bCs/>
          <w:color w:val="262626"/>
          <w:sz w:val="22"/>
          <w:szCs w:val="22"/>
        </w:rPr>
        <w:t xml:space="preserve"> PROTEIN ISOLATES FROM PATHOGENIC E. COLI</w:t>
      </w:r>
    </w:p>
    <w:p w14:paraId="01B43790" w14:textId="6F23E0E4" w:rsidR="00A6732F" w:rsidRDefault="00C245D7" w:rsidP="00241B64">
      <w:pPr>
        <w:widowControl w:val="0"/>
        <w:autoSpaceDE w:val="0"/>
        <w:autoSpaceDN w:val="0"/>
        <w:adjustRightInd w:val="0"/>
        <w:rPr>
          <w:rFonts w:ascii="Palatino" w:hAnsi="Palatino" w:cs="Palatino"/>
          <w:color w:val="262626"/>
          <w:sz w:val="22"/>
          <w:szCs w:val="22"/>
        </w:rPr>
      </w:pPr>
      <w:r>
        <w:rPr>
          <w:rFonts w:ascii="Palatino" w:hAnsi="Palatino" w:cs="Palatino"/>
          <w:color w:val="262626"/>
          <w:sz w:val="22"/>
          <w:szCs w:val="22"/>
        </w:rPr>
        <w:t>Tir</w:t>
      </w:r>
      <w:r w:rsidR="00241B64" w:rsidRPr="00241B64">
        <w:rPr>
          <w:rFonts w:ascii="Palatino" w:hAnsi="Palatino" w:cs="Palatino"/>
          <w:color w:val="262626"/>
          <w:sz w:val="22"/>
          <w:szCs w:val="22"/>
        </w:rPr>
        <w:t xml:space="preserve"> proteins are secreted by pathogenic E. coli. They attach to targeted mammalian cells and both the N- and C- termini enter through the membrane, taking over the local cell regulation and, with other inserted proteins, induce the actin pedestal. The central portion of </w:t>
      </w:r>
      <w:r>
        <w:rPr>
          <w:rFonts w:ascii="Palatino" w:hAnsi="Palatino" w:cs="Palatino"/>
          <w:color w:val="262626"/>
          <w:sz w:val="22"/>
          <w:szCs w:val="22"/>
        </w:rPr>
        <w:t>Tir</w:t>
      </w:r>
      <w:r w:rsidR="00241B64" w:rsidRPr="00241B64">
        <w:rPr>
          <w:rFonts w:ascii="Palatino" w:hAnsi="Palatino" w:cs="Palatino"/>
          <w:color w:val="262626"/>
          <w:sz w:val="22"/>
          <w:szCs w:val="22"/>
        </w:rPr>
        <w:t xml:space="preserve"> remains extracellular and </w:t>
      </w:r>
      <w:r>
        <w:rPr>
          <w:rFonts w:ascii="Palatino" w:hAnsi="Palatino" w:cs="Palatino"/>
          <w:color w:val="262626"/>
          <w:sz w:val="22"/>
          <w:szCs w:val="22"/>
        </w:rPr>
        <w:t xml:space="preserve">is bound by the bacterium. Many Tir </w:t>
      </w:r>
      <w:r w:rsidR="00241B64" w:rsidRPr="00241B64">
        <w:rPr>
          <w:rFonts w:ascii="Palatino" w:hAnsi="Palatino" w:cs="Palatino"/>
          <w:color w:val="262626"/>
          <w:sz w:val="22"/>
          <w:szCs w:val="22"/>
        </w:rPr>
        <w:t xml:space="preserve">isolates have been sequenced and are in Uniprot. Load by cut and paste this </w:t>
      </w:r>
      <w:hyperlink r:id="rId18" w:history="1">
        <w:r>
          <w:rPr>
            <w:rFonts w:ascii="Palatino" w:hAnsi="Palatino" w:cs="Palatino"/>
            <w:color w:val="1E6DBC"/>
            <w:sz w:val="22"/>
            <w:szCs w:val="22"/>
          </w:rPr>
          <w:t>already aligned set of Tir</w:t>
        </w:r>
        <w:r w:rsidR="00241B64" w:rsidRPr="00241B64">
          <w:rPr>
            <w:rFonts w:ascii="Palatino" w:hAnsi="Palatino" w:cs="Palatino"/>
            <w:color w:val="1E6DBC"/>
            <w:sz w:val="22"/>
            <w:szCs w:val="22"/>
          </w:rPr>
          <w:t xml:space="preserve"> proteins</w:t>
        </w:r>
      </w:hyperlink>
      <w:r w:rsidR="00241B64" w:rsidRPr="00241B64">
        <w:rPr>
          <w:rFonts w:ascii="Palatino" w:hAnsi="Palatino" w:cs="Palatino"/>
          <w:color w:val="262626"/>
          <w:sz w:val="22"/>
          <w:szCs w:val="22"/>
        </w:rPr>
        <w:t xml:space="preserve"> into Jalview. </w:t>
      </w:r>
      <w:r w:rsidR="00881937">
        <w:rPr>
          <w:rFonts w:ascii="Palatino" w:hAnsi="Palatino" w:cs="Palatino"/>
          <w:color w:val="262626"/>
          <w:sz w:val="22"/>
          <w:szCs w:val="22"/>
        </w:rPr>
        <w:t>Use the p53 motifs above to</w:t>
      </w:r>
      <w:r w:rsidR="00241B64" w:rsidRPr="00241B64">
        <w:rPr>
          <w:rFonts w:ascii="Palatino" w:hAnsi="Palatino" w:cs="Palatino"/>
          <w:color w:val="262626"/>
          <w:sz w:val="22"/>
          <w:szCs w:val="22"/>
        </w:rPr>
        <w:t xml:space="preserve"> find the Cyclin and CDK motif entries and use the regular expressions to create new features in all sequences. </w:t>
      </w:r>
    </w:p>
    <w:p w14:paraId="7B62589C" w14:textId="77777777" w:rsidR="00A6732F" w:rsidRPr="00A6732F" w:rsidRDefault="00241B64" w:rsidP="00A6732F">
      <w:pPr>
        <w:pStyle w:val="ListParagraph"/>
        <w:widowControl w:val="0"/>
        <w:numPr>
          <w:ilvl w:val="0"/>
          <w:numId w:val="5"/>
        </w:numPr>
        <w:autoSpaceDE w:val="0"/>
        <w:autoSpaceDN w:val="0"/>
        <w:adjustRightInd w:val="0"/>
        <w:rPr>
          <w:rFonts w:ascii="Palatino" w:hAnsi="Palatino" w:cs="Palatino"/>
          <w:color w:val="262626"/>
          <w:sz w:val="22"/>
          <w:szCs w:val="22"/>
        </w:rPr>
      </w:pPr>
      <w:r w:rsidRPr="00A6732F">
        <w:rPr>
          <w:rFonts w:ascii="Palatino" w:hAnsi="Palatino" w:cs="Palatino"/>
          <w:color w:val="262626"/>
          <w:sz w:val="22"/>
          <w:szCs w:val="22"/>
        </w:rPr>
        <w:t xml:space="preserve">Do all sequences have both motifs? </w:t>
      </w:r>
    </w:p>
    <w:p w14:paraId="0278083F" w14:textId="77777777" w:rsidR="00A6732F" w:rsidRPr="00A6732F" w:rsidRDefault="00241B64" w:rsidP="00A6732F">
      <w:pPr>
        <w:pStyle w:val="ListParagraph"/>
        <w:widowControl w:val="0"/>
        <w:numPr>
          <w:ilvl w:val="0"/>
          <w:numId w:val="5"/>
        </w:numPr>
        <w:autoSpaceDE w:val="0"/>
        <w:autoSpaceDN w:val="0"/>
        <w:adjustRightInd w:val="0"/>
        <w:rPr>
          <w:rFonts w:ascii="Palatino" w:hAnsi="Palatino" w:cs="Palatino"/>
          <w:color w:val="262626"/>
          <w:sz w:val="22"/>
          <w:szCs w:val="22"/>
        </w:rPr>
      </w:pPr>
      <w:r w:rsidRPr="00A6732F">
        <w:rPr>
          <w:rFonts w:ascii="Palatino" w:hAnsi="Palatino" w:cs="Palatino"/>
          <w:color w:val="262626"/>
          <w:sz w:val="22"/>
          <w:szCs w:val="22"/>
        </w:rPr>
        <w:t xml:space="preserve">Are they all alignable, or can they move around? </w:t>
      </w:r>
    </w:p>
    <w:p w14:paraId="2CE2C49A" w14:textId="51E0F8A8" w:rsidR="00A6732F" w:rsidRPr="00A6732F" w:rsidRDefault="00241B64" w:rsidP="00A6732F">
      <w:pPr>
        <w:pStyle w:val="ListParagraph"/>
        <w:widowControl w:val="0"/>
        <w:numPr>
          <w:ilvl w:val="0"/>
          <w:numId w:val="5"/>
        </w:numPr>
        <w:autoSpaceDE w:val="0"/>
        <w:autoSpaceDN w:val="0"/>
        <w:adjustRightInd w:val="0"/>
        <w:rPr>
          <w:rFonts w:ascii="Palatino" w:hAnsi="Palatino" w:cs="Palatino"/>
          <w:color w:val="262626"/>
          <w:sz w:val="22"/>
          <w:szCs w:val="22"/>
        </w:rPr>
      </w:pPr>
      <w:r w:rsidRPr="00A6732F">
        <w:rPr>
          <w:rFonts w:ascii="Palatino" w:hAnsi="Palatino" w:cs="Palatino"/>
          <w:color w:val="262626"/>
          <w:sz w:val="22"/>
          <w:szCs w:val="22"/>
        </w:rPr>
        <w:t xml:space="preserve">Some are juxtaposed – can they both be functional at the same time? </w:t>
      </w:r>
    </w:p>
    <w:p w14:paraId="6634889C" w14:textId="77777777" w:rsidR="00881937" w:rsidRDefault="00241B64" w:rsidP="00241B64">
      <w:pPr>
        <w:widowControl w:val="0"/>
        <w:autoSpaceDE w:val="0"/>
        <w:autoSpaceDN w:val="0"/>
        <w:adjustRightInd w:val="0"/>
        <w:rPr>
          <w:rFonts w:ascii="Palatino" w:hAnsi="Palatino" w:cs="Palatino"/>
          <w:color w:val="262626"/>
          <w:sz w:val="22"/>
          <w:szCs w:val="22"/>
        </w:rPr>
      </w:pPr>
      <w:r w:rsidRPr="00241B64">
        <w:rPr>
          <w:rFonts w:ascii="Palatino" w:hAnsi="Palatino" w:cs="Palatino"/>
          <w:color w:val="262626"/>
          <w:sz w:val="22"/>
          <w:szCs w:val="22"/>
        </w:rPr>
        <w:t xml:space="preserve">Note that as far as we know in creating this exercise, these motifs have not been studied, but there is some evidence that cell cycle is disrupted by pathogenic E. coli (e.g. </w:t>
      </w:r>
      <w:hyperlink r:id="rId19" w:history="1">
        <w:r w:rsidRPr="00241B64">
          <w:rPr>
            <w:rFonts w:ascii="Palatino" w:hAnsi="Palatino" w:cs="Palatino"/>
            <w:color w:val="1E6DBC"/>
            <w:sz w:val="22"/>
            <w:szCs w:val="22"/>
          </w:rPr>
          <w:t>PMID: 11598</w:t>
        </w:r>
        <w:r w:rsidRPr="00241B64">
          <w:rPr>
            <w:rFonts w:ascii="Palatino" w:hAnsi="Palatino" w:cs="Palatino"/>
            <w:color w:val="1E6DBC"/>
            <w:sz w:val="22"/>
            <w:szCs w:val="22"/>
          </w:rPr>
          <w:t>0</w:t>
        </w:r>
        <w:r w:rsidRPr="00241B64">
          <w:rPr>
            <w:rFonts w:ascii="Palatino" w:hAnsi="Palatino" w:cs="Palatino"/>
            <w:color w:val="1E6DBC"/>
            <w:sz w:val="22"/>
            <w:szCs w:val="22"/>
          </w:rPr>
          <w:t>51</w:t>
        </w:r>
      </w:hyperlink>
      <w:r w:rsidRPr="00241B64">
        <w:rPr>
          <w:rFonts w:ascii="Palatino" w:hAnsi="Palatino" w:cs="Palatino"/>
          <w:color w:val="262626"/>
          <w:sz w:val="22"/>
          <w:szCs w:val="22"/>
        </w:rPr>
        <w:t xml:space="preserve">). </w:t>
      </w:r>
    </w:p>
    <w:p w14:paraId="5907BC31" w14:textId="77777777" w:rsidR="00881937" w:rsidRDefault="00881937" w:rsidP="00241B64">
      <w:pPr>
        <w:widowControl w:val="0"/>
        <w:autoSpaceDE w:val="0"/>
        <w:autoSpaceDN w:val="0"/>
        <w:adjustRightInd w:val="0"/>
        <w:rPr>
          <w:rFonts w:ascii="Palatino" w:hAnsi="Palatino" w:cs="Palatino"/>
          <w:color w:val="262626"/>
          <w:sz w:val="22"/>
          <w:szCs w:val="22"/>
        </w:rPr>
      </w:pPr>
    </w:p>
    <w:p w14:paraId="1B735FF5" w14:textId="0869AC68" w:rsidR="00417C41" w:rsidRDefault="00741714" w:rsidP="00241B64">
      <w:pPr>
        <w:widowControl w:val="0"/>
        <w:autoSpaceDE w:val="0"/>
        <w:autoSpaceDN w:val="0"/>
        <w:adjustRightInd w:val="0"/>
        <w:rPr>
          <w:rFonts w:ascii="Palatino" w:hAnsi="Palatino" w:cs="Palatino"/>
          <w:color w:val="262626"/>
          <w:sz w:val="22"/>
          <w:szCs w:val="22"/>
        </w:rPr>
      </w:pPr>
      <w:r>
        <w:rPr>
          <w:rFonts w:ascii="Palatino" w:hAnsi="Palatino" w:cs="Palatino"/>
          <w:color w:val="262626"/>
          <w:sz w:val="22"/>
          <w:szCs w:val="22"/>
        </w:rPr>
        <w:t xml:space="preserve">Now put an SH2-binding motif </w:t>
      </w:r>
      <w:r w:rsidRPr="00881937">
        <w:rPr>
          <w:rFonts w:ascii="Palatino" w:hAnsi="Palatino" w:cs="Palatino"/>
          <w:b/>
          <w:color w:val="262626"/>
          <w:sz w:val="22"/>
          <w:szCs w:val="22"/>
        </w:rPr>
        <w:t xml:space="preserve">Y..[IVLM] </w:t>
      </w:r>
      <w:r>
        <w:rPr>
          <w:rFonts w:ascii="Palatino" w:hAnsi="Palatino" w:cs="Palatino"/>
          <w:color w:val="262626"/>
          <w:sz w:val="22"/>
          <w:szCs w:val="22"/>
        </w:rPr>
        <w:t>regular expression into the alignment and make new features</w:t>
      </w:r>
    </w:p>
    <w:p w14:paraId="28A58BB6" w14:textId="77777777" w:rsidR="00417C41" w:rsidRPr="00A6732F" w:rsidRDefault="00417C41" w:rsidP="00417C41">
      <w:pPr>
        <w:pStyle w:val="ListParagraph"/>
        <w:widowControl w:val="0"/>
        <w:numPr>
          <w:ilvl w:val="0"/>
          <w:numId w:val="5"/>
        </w:numPr>
        <w:autoSpaceDE w:val="0"/>
        <w:autoSpaceDN w:val="0"/>
        <w:adjustRightInd w:val="0"/>
        <w:rPr>
          <w:rFonts w:ascii="Palatino" w:hAnsi="Palatino" w:cs="Palatino"/>
          <w:color w:val="262626"/>
          <w:sz w:val="22"/>
          <w:szCs w:val="22"/>
        </w:rPr>
      </w:pPr>
      <w:r w:rsidRPr="00A6732F">
        <w:rPr>
          <w:rFonts w:ascii="Palatino" w:hAnsi="Palatino" w:cs="Palatino"/>
          <w:color w:val="262626"/>
          <w:sz w:val="22"/>
          <w:szCs w:val="22"/>
        </w:rPr>
        <w:t xml:space="preserve">Do </w:t>
      </w:r>
      <w:r>
        <w:rPr>
          <w:rFonts w:ascii="Palatino" w:hAnsi="Palatino" w:cs="Palatino"/>
          <w:color w:val="262626"/>
          <w:sz w:val="22"/>
          <w:szCs w:val="22"/>
        </w:rPr>
        <w:t xml:space="preserve">the </w:t>
      </w:r>
      <w:r w:rsidRPr="00A6732F">
        <w:rPr>
          <w:rFonts w:ascii="Palatino" w:hAnsi="Palatino" w:cs="Palatino"/>
          <w:color w:val="262626"/>
          <w:sz w:val="22"/>
          <w:szCs w:val="22"/>
        </w:rPr>
        <w:t xml:space="preserve">sequences have </w:t>
      </w:r>
      <w:r>
        <w:rPr>
          <w:rFonts w:ascii="Palatino" w:hAnsi="Palatino" w:cs="Palatino"/>
          <w:color w:val="262626"/>
          <w:sz w:val="22"/>
          <w:szCs w:val="22"/>
        </w:rPr>
        <w:t>matches to SH2</w:t>
      </w:r>
      <w:r w:rsidRPr="00A6732F">
        <w:rPr>
          <w:rFonts w:ascii="Palatino" w:hAnsi="Palatino" w:cs="Palatino"/>
          <w:color w:val="262626"/>
          <w:sz w:val="22"/>
          <w:szCs w:val="22"/>
        </w:rPr>
        <w:t xml:space="preserve"> motifs? </w:t>
      </w:r>
    </w:p>
    <w:p w14:paraId="6ED7AA39" w14:textId="206F5A43" w:rsidR="00417C41" w:rsidRPr="00417C41" w:rsidRDefault="00417C41" w:rsidP="00241B64">
      <w:pPr>
        <w:pStyle w:val="ListParagraph"/>
        <w:widowControl w:val="0"/>
        <w:numPr>
          <w:ilvl w:val="0"/>
          <w:numId w:val="5"/>
        </w:numPr>
        <w:autoSpaceDE w:val="0"/>
        <w:autoSpaceDN w:val="0"/>
        <w:adjustRightInd w:val="0"/>
        <w:rPr>
          <w:rFonts w:ascii="Palatino" w:hAnsi="Palatino" w:cs="Palatino"/>
          <w:color w:val="262626"/>
          <w:sz w:val="22"/>
          <w:szCs w:val="22"/>
        </w:rPr>
      </w:pPr>
      <w:r>
        <w:rPr>
          <w:rFonts w:ascii="Palatino" w:hAnsi="Palatino" w:cs="Palatino"/>
          <w:color w:val="262626"/>
          <w:sz w:val="22"/>
          <w:szCs w:val="22"/>
        </w:rPr>
        <w:t>Do you think the</w:t>
      </w:r>
      <w:r w:rsidR="00C245D7">
        <w:rPr>
          <w:rFonts w:ascii="Palatino" w:hAnsi="Palatino" w:cs="Palatino"/>
          <w:color w:val="262626"/>
          <w:sz w:val="22"/>
          <w:szCs w:val="22"/>
        </w:rPr>
        <w:t xml:space="preserve"> Tir</w:t>
      </w:r>
      <w:r>
        <w:rPr>
          <w:rFonts w:ascii="Palatino" w:hAnsi="Palatino" w:cs="Palatino"/>
          <w:color w:val="262626"/>
          <w:sz w:val="22"/>
          <w:szCs w:val="22"/>
        </w:rPr>
        <w:t xml:space="preserve"> proteins are phosphorylated by Tyrosine Kinases</w:t>
      </w:r>
      <w:r w:rsidRPr="00A6732F">
        <w:rPr>
          <w:rFonts w:ascii="Palatino" w:hAnsi="Palatino" w:cs="Palatino"/>
          <w:color w:val="262626"/>
          <w:sz w:val="22"/>
          <w:szCs w:val="22"/>
        </w:rPr>
        <w:t xml:space="preserve">? </w:t>
      </w:r>
    </w:p>
    <w:p w14:paraId="4FF60F8E" w14:textId="3434F63F" w:rsidR="00241B64" w:rsidRDefault="00241B64" w:rsidP="00241B64">
      <w:pPr>
        <w:widowControl w:val="0"/>
        <w:autoSpaceDE w:val="0"/>
        <w:autoSpaceDN w:val="0"/>
        <w:adjustRightInd w:val="0"/>
        <w:rPr>
          <w:rFonts w:ascii="Palatino" w:hAnsi="Palatino" w:cs="Palatino"/>
          <w:color w:val="262626"/>
          <w:sz w:val="22"/>
          <w:szCs w:val="22"/>
        </w:rPr>
      </w:pPr>
      <w:r w:rsidRPr="00241B64">
        <w:rPr>
          <w:rFonts w:ascii="Palatino" w:hAnsi="Palatino" w:cs="Palatino"/>
          <w:color w:val="262626"/>
          <w:sz w:val="22"/>
          <w:szCs w:val="22"/>
        </w:rPr>
        <w:t xml:space="preserve">Proteins that are natively disordered, and contain linear motifs to control cell regulation, </w:t>
      </w:r>
      <w:r w:rsidR="006B31D9">
        <w:rPr>
          <w:rFonts w:ascii="Palatino" w:hAnsi="Palatino" w:cs="Palatino"/>
          <w:color w:val="262626"/>
          <w:sz w:val="22"/>
          <w:szCs w:val="22"/>
        </w:rPr>
        <w:t>are</w:t>
      </w:r>
      <w:r w:rsidRPr="00241B64">
        <w:rPr>
          <w:rFonts w:ascii="Palatino" w:hAnsi="Palatino" w:cs="Palatino"/>
          <w:color w:val="262626"/>
          <w:sz w:val="22"/>
          <w:szCs w:val="22"/>
        </w:rPr>
        <w:t xml:space="preserve"> </w:t>
      </w:r>
      <w:r w:rsidR="006B31D9">
        <w:rPr>
          <w:rFonts w:ascii="Palatino" w:hAnsi="Palatino" w:cs="Palatino"/>
          <w:color w:val="262626"/>
          <w:sz w:val="22"/>
          <w:szCs w:val="22"/>
        </w:rPr>
        <w:t>known to</w:t>
      </w:r>
      <w:r w:rsidRPr="00241B64">
        <w:rPr>
          <w:rFonts w:ascii="Palatino" w:hAnsi="Palatino" w:cs="Palatino"/>
          <w:color w:val="262626"/>
          <w:sz w:val="22"/>
          <w:szCs w:val="22"/>
        </w:rPr>
        <w:t xml:space="preserve"> be secreted by pathogens into the cells that they take over.</w:t>
      </w:r>
    </w:p>
    <w:p w14:paraId="18CB764D" w14:textId="77777777" w:rsidR="00881937" w:rsidRDefault="00881937" w:rsidP="00241B64">
      <w:pPr>
        <w:widowControl w:val="0"/>
        <w:autoSpaceDE w:val="0"/>
        <w:autoSpaceDN w:val="0"/>
        <w:adjustRightInd w:val="0"/>
        <w:rPr>
          <w:rFonts w:ascii="Palatino" w:hAnsi="Palatino" w:cs="Palatino"/>
          <w:color w:val="262626"/>
          <w:sz w:val="22"/>
          <w:szCs w:val="22"/>
        </w:rPr>
      </w:pPr>
    </w:p>
    <w:p w14:paraId="50861AEC" w14:textId="26A0B471" w:rsidR="00881937" w:rsidRDefault="00881937" w:rsidP="00241B64">
      <w:pPr>
        <w:widowControl w:val="0"/>
        <w:autoSpaceDE w:val="0"/>
        <w:autoSpaceDN w:val="0"/>
        <w:adjustRightInd w:val="0"/>
        <w:rPr>
          <w:rFonts w:ascii="Palatino" w:hAnsi="Palatino" w:cs="Palatino"/>
          <w:color w:val="262626"/>
          <w:sz w:val="22"/>
          <w:szCs w:val="22"/>
        </w:rPr>
      </w:pPr>
      <w:r>
        <w:rPr>
          <w:rFonts w:ascii="Palatino" w:hAnsi="Palatino" w:cs="Palatino"/>
          <w:color w:val="262626"/>
          <w:sz w:val="22"/>
          <w:szCs w:val="22"/>
        </w:rPr>
        <w:t xml:space="preserve">Now find the PRMT1 Arginine methylase motif </w:t>
      </w:r>
      <w:r w:rsidRPr="00881937">
        <w:rPr>
          <w:rFonts w:ascii="Palatino" w:hAnsi="Palatino" w:cs="Palatino"/>
          <w:b/>
          <w:color w:val="262626"/>
          <w:sz w:val="22"/>
          <w:szCs w:val="22"/>
        </w:rPr>
        <w:t>GGRGG</w:t>
      </w:r>
      <w:r w:rsidR="00C32BBF">
        <w:rPr>
          <w:rFonts w:ascii="Palatino" w:hAnsi="Palatino" w:cs="Palatino"/>
          <w:color w:val="262626"/>
          <w:sz w:val="22"/>
          <w:szCs w:val="22"/>
        </w:rPr>
        <w:t xml:space="preserve"> - Do you think Tir</w:t>
      </w:r>
      <w:r>
        <w:rPr>
          <w:rFonts w:ascii="Palatino" w:hAnsi="Palatino" w:cs="Palatino"/>
          <w:color w:val="262626"/>
          <w:sz w:val="22"/>
          <w:szCs w:val="22"/>
        </w:rPr>
        <w:t xml:space="preserve"> is a substrate? </w:t>
      </w:r>
    </w:p>
    <w:p w14:paraId="04146C81" w14:textId="77777777" w:rsidR="00881937" w:rsidRDefault="00881937" w:rsidP="00241B64">
      <w:pPr>
        <w:widowControl w:val="0"/>
        <w:autoSpaceDE w:val="0"/>
        <w:autoSpaceDN w:val="0"/>
        <w:adjustRightInd w:val="0"/>
        <w:rPr>
          <w:rFonts w:ascii="Palatino" w:hAnsi="Palatino" w:cs="Palatino"/>
          <w:color w:val="262626"/>
          <w:sz w:val="22"/>
          <w:szCs w:val="22"/>
        </w:rPr>
      </w:pPr>
    </w:p>
    <w:p w14:paraId="13162AC1" w14:textId="54A384A0" w:rsidR="00881937" w:rsidRDefault="00881937" w:rsidP="00241B64">
      <w:pPr>
        <w:widowControl w:val="0"/>
        <w:autoSpaceDE w:val="0"/>
        <w:autoSpaceDN w:val="0"/>
        <w:adjustRightInd w:val="0"/>
        <w:rPr>
          <w:rFonts w:ascii="Palatino" w:hAnsi="Palatino" w:cs="Palatino"/>
          <w:color w:val="262626"/>
          <w:sz w:val="22"/>
          <w:szCs w:val="22"/>
        </w:rPr>
      </w:pPr>
      <w:r>
        <w:rPr>
          <w:rFonts w:ascii="Palatino" w:hAnsi="Palatino" w:cs="Palatino"/>
          <w:color w:val="262626"/>
          <w:sz w:val="22"/>
          <w:szCs w:val="22"/>
        </w:rPr>
        <w:t xml:space="preserve">Now find the </w:t>
      </w:r>
      <w:r w:rsidRPr="00881937">
        <w:rPr>
          <w:rFonts w:ascii="Palatino" w:hAnsi="Palatino" w:cs="Palatino"/>
          <w:b/>
          <w:color w:val="262626"/>
          <w:sz w:val="22"/>
          <w:szCs w:val="22"/>
        </w:rPr>
        <w:t>NPY</w:t>
      </w:r>
      <w:r>
        <w:rPr>
          <w:rFonts w:ascii="Palatino" w:hAnsi="Palatino" w:cs="Palatino"/>
          <w:color w:val="262626"/>
          <w:sz w:val="22"/>
          <w:szCs w:val="22"/>
        </w:rPr>
        <w:t xml:space="preserve"> motif which binds the I-BAR domain</w:t>
      </w:r>
      <w:r w:rsidR="00312895">
        <w:rPr>
          <w:rFonts w:ascii="Palatino" w:hAnsi="Palatino" w:cs="Palatino"/>
          <w:color w:val="262626"/>
          <w:sz w:val="22"/>
          <w:szCs w:val="22"/>
        </w:rPr>
        <w:t xml:space="preserve"> and is essential for pedestal formation</w:t>
      </w:r>
      <w:r>
        <w:rPr>
          <w:rFonts w:ascii="Palatino" w:hAnsi="Palatino" w:cs="Palatino"/>
          <w:color w:val="262626"/>
          <w:sz w:val="22"/>
          <w:szCs w:val="22"/>
        </w:rPr>
        <w:t xml:space="preserve">. This motif is </w:t>
      </w:r>
      <w:r w:rsidR="00C32BBF">
        <w:rPr>
          <w:rFonts w:ascii="Palatino" w:hAnsi="Palatino" w:cs="Palatino"/>
          <w:color w:val="262626"/>
          <w:sz w:val="22"/>
          <w:szCs w:val="22"/>
        </w:rPr>
        <w:t xml:space="preserve">well </w:t>
      </w:r>
      <w:r>
        <w:rPr>
          <w:rFonts w:ascii="Palatino" w:hAnsi="Palatino" w:cs="Palatino"/>
          <w:color w:val="262626"/>
          <w:sz w:val="22"/>
          <w:szCs w:val="22"/>
        </w:rPr>
        <w:t>described in bacteria but not yet in a human host cell protein (</w:t>
      </w:r>
      <w:hyperlink r:id="rId20" w:history="1">
        <w:r w:rsidR="00C32BBF" w:rsidRPr="00C03892">
          <w:rPr>
            <w:rStyle w:val="Hyperlink"/>
            <w:rFonts w:ascii="Palatino" w:hAnsi="Palatino" w:cs="Palatino"/>
            <w:sz w:val="22"/>
            <w:szCs w:val="22"/>
          </w:rPr>
          <w:t>PMID:</w:t>
        </w:r>
        <w:r w:rsidR="00C32BBF" w:rsidRPr="00C03892">
          <w:rPr>
            <w:rStyle w:val="Hyperlink"/>
            <w:rFonts w:ascii="Palatino" w:hAnsi="Palatino" w:cs="Palatino"/>
            <w:sz w:val="22"/>
            <w:szCs w:val="22"/>
            <w:lang w:val="en-GB"/>
          </w:rPr>
          <w:t>21893288</w:t>
        </w:r>
      </w:hyperlink>
      <w:r>
        <w:rPr>
          <w:rFonts w:ascii="Palatino" w:hAnsi="Palatino" w:cs="Palatino"/>
          <w:color w:val="262626"/>
          <w:sz w:val="22"/>
          <w:szCs w:val="22"/>
        </w:rPr>
        <w:t xml:space="preserve">). </w:t>
      </w:r>
    </w:p>
    <w:p w14:paraId="21D9A582" w14:textId="77777777" w:rsidR="00C32BBF" w:rsidRDefault="00C32BBF" w:rsidP="00241B64">
      <w:pPr>
        <w:widowControl w:val="0"/>
        <w:autoSpaceDE w:val="0"/>
        <w:autoSpaceDN w:val="0"/>
        <w:adjustRightInd w:val="0"/>
        <w:rPr>
          <w:rFonts w:ascii="Palatino" w:hAnsi="Palatino" w:cs="Palatino"/>
          <w:color w:val="262626"/>
          <w:sz w:val="22"/>
          <w:szCs w:val="22"/>
        </w:rPr>
      </w:pPr>
    </w:p>
    <w:p w14:paraId="35AF2E17" w14:textId="3DF5A10C" w:rsidR="00C32BBF" w:rsidRPr="00C32BBF" w:rsidRDefault="00C32BBF" w:rsidP="00241B64">
      <w:pPr>
        <w:widowControl w:val="0"/>
        <w:autoSpaceDE w:val="0"/>
        <w:autoSpaceDN w:val="0"/>
        <w:adjustRightInd w:val="0"/>
        <w:rPr>
          <w:rFonts w:ascii="Palatino" w:hAnsi="Palatino" w:cs="Palatino"/>
          <w:color w:val="262626"/>
          <w:sz w:val="22"/>
          <w:szCs w:val="22"/>
          <w:lang w:val="en-GB"/>
        </w:rPr>
      </w:pPr>
      <w:r>
        <w:rPr>
          <w:rFonts w:ascii="Palatino" w:hAnsi="Palatino" w:cs="Palatino"/>
          <w:color w:val="262626"/>
          <w:sz w:val="22"/>
          <w:szCs w:val="22"/>
        </w:rPr>
        <w:t xml:space="preserve">Tir has a lot of known motifs that interact with host proteins. However there is still a lot of conserved sequence, suggesting that Tir will make more interactions than have yet been described. </w:t>
      </w:r>
    </w:p>
    <w:p w14:paraId="1F7C7F63" w14:textId="77777777" w:rsidR="006B31D9" w:rsidRDefault="006B31D9" w:rsidP="00241B64">
      <w:pPr>
        <w:widowControl w:val="0"/>
        <w:autoSpaceDE w:val="0"/>
        <w:autoSpaceDN w:val="0"/>
        <w:adjustRightInd w:val="0"/>
        <w:rPr>
          <w:rFonts w:ascii="Palatino" w:hAnsi="Palatino" w:cs="Palatino"/>
          <w:color w:val="262626"/>
          <w:sz w:val="22"/>
          <w:szCs w:val="22"/>
        </w:rPr>
      </w:pPr>
    </w:p>
    <w:p w14:paraId="3AB92BAC" w14:textId="6F53C92D" w:rsidR="006B31D9" w:rsidRPr="00241B64" w:rsidRDefault="006B31D9" w:rsidP="006B31D9">
      <w:pPr>
        <w:widowControl w:val="0"/>
        <w:autoSpaceDE w:val="0"/>
        <w:autoSpaceDN w:val="0"/>
        <w:adjustRightInd w:val="0"/>
        <w:rPr>
          <w:rFonts w:ascii="Palatino" w:hAnsi="Palatino" w:cs="Palatino"/>
          <w:b/>
          <w:bCs/>
          <w:color w:val="262626"/>
          <w:sz w:val="22"/>
          <w:szCs w:val="22"/>
        </w:rPr>
      </w:pPr>
      <w:r>
        <w:rPr>
          <w:rFonts w:ascii="Palatino" w:hAnsi="Palatino" w:cs="Palatino"/>
          <w:b/>
          <w:bCs/>
          <w:color w:val="262626"/>
          <w:sz w:val="22"/>
          <w:szCs w:val="22"/>
        </w:rPr>
        <w:t>PART 4</w:t>
      </w:r>
      <w:r w:rsidRPr="00241B64">
        <w:rPr>
          <w:rFonts w:ascii="Palatino" w:hAnsi="Palatino" w:cs="Palatino"/>
          <w:b/>
          <w:bCs/>
          <w:color w:val="262626"/>
          <w:sz w:val="22"/>
          <w:szCs w:val="22"/>
        </w:rPr>
        <w:t>. USING JALVIEW WITH </w:t>
      </w:r>
      <w:r>
        <w:rPr>
          <w:rFonts w:ascii="Palatino" w:hAnsi="Palatino" w:cs="Palatino"/>
          <w:b/>
          <w:bCs/>
          <w:color w:val="262626"/>
          <w:sz w:val="22"/>
          <w:szCs w:val="22"/>
        </w:rPr>
        <w:t>CagA</w:t>
      </w:r>
      <w:r w:rsidRPr="00241B64">
        <w:rPr>
          <w:rFonts w:ascii="Palatino" w:hAnsi="Palatino" w:cs="Palatino"/>
          <w:b/>
          <w:bCs/>
          <w:color w:val="262626"/>
          <w:sz w:val="22"/>
          <w:szCs w:val="22"/>
        </w:rPr>
        <w:t xml:space="preserve"> PR</w:t>
      </w:r>
      <w:r>
        <w:rPr>
          <w:rFonts w:ascii="Palatino" w:hAnsi="Palatino" w:cs="Palatino"/>
          <w:b/>
          <w:bCs/>
          <w:color w:val="262626"/>
          <w:sz w:val="22"/>
          <w:szCs w:val="22"/>
        </w:rPr>
        <w:t>OTEIN ISOLATES FROM PATHOGENIC Helicobacter</w:t>
      </w:r>
    </w:p>
    <w:p w14:paraId="6EFF5683" w14:textId="7EB959F5" w:rsidR="007C754D" w:rsidRPr="00654B03" w:rsidRDefault="00417C41" w:rsidP="006B31D9">
      <w:pPr>
        <w:widowControl w:val="0"/>
        <w:autoSpaceDE w:val="0"/>
        <w:autoSpaceDN w:val="0"/>
        <w:adjustRightInd w:val="0"/>
        <w:rPr>
          <w:rFonts w:ascii="Palatino" w:hAnsi="Palatino" w:cs="Palatino"/>
          <w:color w:val="262626"/>
          <w:sz w:val="22"/>
          <w:szCs w:val="22"/>
          <w:lang w:val="en-GB"/>
        </w:rPr>
      </w:pPr>
      <w:r>
        <w:rPr>
          <w:rFonts w:ascii="Palatino" w:hAnsi="Palatino" w:cs="Palatino"/>
          <w:color w:val="262626"/>
          <w:sz w:val="22"/>
          <w:szCs w:val="22"/>
        </w:rPr>
        <w:t>CagA</w:t>
      </w:r>
      <w:r w:rsidR="006B31D9" w:rsidRPr="00241B64">
        <w:rPr>
          <w:rFonts w:ascii="Palatino" w:hAnsi="Palatino" w:cs="Palatino"/>
          <w:color w:val="262626"/>
          <w:sz w:val="22"/>
          <w:szCs w:val="22"/>
        </w:rPr>
        <w:t xml:space="preserve"> </w:t>
      </w:r>
      <w:r>
        <w:rPr>
          <w:rFonts w:ascii="Palatino" w:hAnsi="Palatino" w:cs="Palatino"/>
          <w:color w:val="262626"/>
          <w:sz w:val="22"/>
          <w:szCs w:val="22"/>
        </w:rPr>
        <w:t xml:space="preserve">effector </w:t>
      </w:r>
      <w:r w:rsidR="006B31D9" w:rsidRPr="00241B64">
        <w:rPr>
          <w:rFonts w:ascii="Palatino" w:hAnsi="Palatino" w:cs="Palatino"/>
          <w:color w:val="262626"/>
          <w:sz w:val="22"/>
          <w:szCs w:val="22"/>
        </w:rPr>
        <w:t xml:space="preserve">proteins are secreted by pathogenic </w:t>
      </w:r>
      <w:r>
        <w:rPr>
          <w:rFonts w:ascii="Palatino" w:hAnsi="Palatino" w:cs="Palatino"/>
          <w:color w:val="262626"/>
          <w:sz w:val="22"/>
          <w:szCs w:val="22"/>
        </w:rPr>
        <w:t>Helicobacter directly into the cytosol</w:t>
      </w:r>
      <w:r w:rsidR="006B31D9" w:rsidRPr="00241B64">
        <w:rPr>
          <w:rFonts w:ascii="Palatino" w:hAnsi="Palatino" w:cs="Palatino"/>
          <w:color w:val="262626"/>
          <w:sz w:val="22"/>
          <w:szCs w:val="22"/>
        </w:rPr>
        <w:t xml:space="preserve">. </w:t>
      </w:r>
      <w:r w:rsidR="007C754D">
        <w:rPr>
          <w:rFonts w:ascii="Palatino" w:hAnsi="Palatino" w:cs="Palatino"/>
          <w:color w:val="262626"/>
          <w:sz w:val="22"/>
          <w:szCs w:val="22"/>
        </w:rPr>
        <w:t xml:space="preserve">These </w:t>
      </w:r>
      <w:r w:rsidR="00AB4C70">
        <w:rPr>
          <w:rFonts w:ascii="Palatino" w:hAnsi="Palatino" w:cs="Palatino"/>
          <w:color w:val="262626"/>
          <w:sz w:val="22"/>
          <w:szCs w:val="22"/>
        </w:rPr>
        <w:t>large proteins modulate the acti</w:t>
      </w:r>
      <w:r w:rsidR="007C754D">
        <w:rPr>
          <w:rFonts w:ascii="Palatino" w:hAnsi="Palatino" w:cs="Palatino"/>
          <w:color w:val="262626"/>
          <w:sz w:val="22"/>
          <w:szCs w:val="22"/>
        </w:rPr>
        <w:t>n cytoskeleton</w:t>
      </w:r>
      <w:r w:rsidR="00AB4C70">
        <w:rPr>
          <w:rFonts w:ascii="Palatino" w:hAnsi="Palatino" w:cs="Palatino"/>
          <w:color w:val="262626"/>
          <w:sz w:val="22"/>
          <w:szCs w:val="22"/>
        </w:rPr>
        <w:t xml:space="preserve"> and the overall status of the cell. </w:t>
      </w:r>
      <w:r w:rsidR="0048365D" w:rsidRPr="00241B64">
        <w:rPr>
          <w:rFonts w:ascii="Palatino" w:hAnsi="Palatino" w:cs="Palatino"/>
          <w:color w:val="262626"/>
          <w:sz w:val="22"/>
          <w:szCs w:val="22"/>
        </w:rPr>
        <w:t xml:space="preserve">Load by cut and paste this </w:t>
      </w:r>
      <w:hyperlink r:id="rId21" w:history="1">
        <w:r w:rsidR="0048365D" w:rsidRPr="0048365D">
          <w:rPr>
            <w:rStyle w:val="Hyperlink"/>
            <w:rFonts w:ascii="Palatino" w:hAnsi="Palatino" w:cs="Palatino"/>
            <w:sz w:val="22"/>
            <w:szCs w:val="22"/>
          </w:rPr>
          <w:t>already aligned set of CagA proteins into</w:t>
        </w:r>
      </w:hyperlink>
      <w:r w:rsidR="0048365D" w:rsidRPr="00241B64">
        <w:rPr>
          <w:rFonts w:ascii="Palatino" w:hAnsi="Palatino" w:cs="Palatino"/>
          <w:color w:val="262626"/>
          <w:sz w:val="22"/>
          <w:szCs w:val="22"/>
        </w:rPr>
        <w:t xml:space="preserve"> Jalview. </w:t>
      </w:r>
      <w:r w:rsidR="00654B03">
        <w:rPr>
          <w:rFonts w:ascii="Palatino" w:hAnsi="Palatino" w:cs="Palatino"/>
          <w:color w:val="262626"/>
          <w:sz w:val="22"/>
          <w:szCs w:val="22"/>
        </w:rPr>
        <w:t>T</w:t>
      </w:r>
      <w:r w:rsidR="0048365D">
        <w:rPr>
          <w:rFonts w:ascii="Palatino" w:hAnsi="Palatino" w:cs="Palatino"/>
          <w:color w:val="262626"/>
          <w:sz w:val="22"/>
          <w:szCs w:val="22"/>
        </w:rPr>
        <w:t>he EPIYA motif regular expression from ELM</w:t>
      </w:r>
      <w:r w:rsidR="00654B03">
        <w:rPr>
          <w:rFonts w:ascii="Palatino" w:hAnsi="Palatino" w:cs="Palatino"/>
          <w:color w:val="262626"/>
          <w:sz w:val="22"/>
          <w:szCs w:val="22"/>
        </w:rPr>
        <w:t xml:space="preserve"> is </w:t>
      </w:r>
      <w:r w:rsidR="00654B03" w:rsidRPr="00654B03">
        <w:rPr>
          <w:rFonts w:ascii="Palatino" w:hAnsi="Palatino" w:cs="Palatino"/>
          <w:b/>
          <w:color w:val="262626"/>
          <w:sz w:val="22"/>
          <w:szCs w:val="22"/>
          <w:lang w:val="en-GB"/>
        </w:rPr>
        <w:t>EP[IL]Y[TAG]</w:t>
      </w:r>
      <w:r w:rsidR="0048365D">
        <w:rPr>
          <w:rFonts w:ascii="Palatino" w:hAnsi="Palatino" w:cs="Palatino"/>
          <w:color w:val="262626"/>
          <w:sz w:val="22"/>
          <w:szCs w:val="22"/>
        </w:rPr>
        <w:t xml:space="preserve"> </w:t>
      </w:r>
      <w:r w:rsidR="00654B03">
        <w:rPr>
          <w:rFonts w:ascii="Palatino" w:hAnsi="Palatino" w:cs="Palatino"/>
          <w:color w:val="262626"/>
          <w:sz w:val="22"/>
          <w:szCs w:val="22"/>
        </w:rPr>
        <w:t>–</w:t>
      </w:r>
      <w:r w:rsidR="0048365D">
        <w:rPr>
          <w:rFonts w:ascii="Palatino" w:hAnsi="Palatino" w:cs="Palatino"/>
          <w:color w:val="262626"/>
          <w:sz w:val="22"/>
          <w:szCs w:val="22"/>
        </w:rPr>
        <w:t xml:space="preserve"> </w:t>
      </w:r>
      <w:r w:rsidR="00654B03">
        <w:rPr>
          <w:rFonts w:ascii="Palatino" w:hAnsi="Palatino" w:cs="Palatino"/>
          <w:color w:val="262626"/>
          <w:sz w:val="22"/>
          <w:szCs w:val="22"/>
        </w:rPr>
        <w:t xml:space="preserve">use it to </w:t>
      </w:r>
      <w:r w:rsidR="0048365D">
        <w:rPr>
          <w:rFonts w:ascii="Palatino" w:hAnsi="Palatino" w:cs="Palatino"/>
          <w:color w:val="262626"/>
          <w:sz w:val="22"/>
          <w:szCs w:val="22"/>
        </w:rPr>
        <w:t xml:space="preserve">search the alignment, making a new feature. </w:t>
      </w:r>
    </w:p>
    <w:p w14:paraId="3430B0B6" w14:textId="26EE19AE" w:rsidR="0048365D" w:rsidRDefault="0048365D" w:rsidP="0048365D">
      <w:pPr>
        <w:pStyle w:val="ListParagraph"/>
        <w:widowControl w:val="0"/>
        <w:numPr>
          <w:ilvl w:val="0"/>
          <w:numId w:val="5"/>
        </w:numPr>
        <w:autoSpaceDE w:val="0"/>
        <w:autoSpaceDN w:val="0"/>
        <w:adjustRightInd w:val="0"/>
        <w:rPr>
          <w:rFonts w:ascii="Palatino" w:hAnsi="Palatino" w:cs="Palatino"/>
          <w:color w:val="262626"/>
          <w:sz w:val="22"/>
          <w:szCs w:val="22"/>
        </w:rPr>
      </w:pPr>
      <w:r w:rsidRPr="00A6732F">
        <w:rPr>
          <w:rFonts w:ascii="Palatino" w:hAnsi="Palatino" w:cs="Palatino"/>
          <w:color w:val="262626"/>
          <w:sz w:val="22"/>
          <w:szCs w:val="22"/>
        </w:rPr>
        <w:t xml:space="preserve">Do </w:t>
      </w:r>
      <w:r>
        <w:rPr>
          <w:rFonts w:ascii="Palatino" w:hAnsi="Palatino" w:cs="Palatino"/>
          <w:color w:val="262626"/>
          <w:sz w:val="22"/>
          <w:szCs w:val="22"/>
        </w:rPr>
        <w:t xml:space="preserve">the </w:t>
      </w:r>
      <w:r w:rsidRPr="00A6732F">
        <w:rPr>
          <w:rFonts w:ascii="Palatino" w:hAnsi="Palatino" w:cs="Palatino"/>
          <w:color w:val="262626"/>
          <w:sz w:val="22"/>
          <w:szCs w:val="22"/>
        </w:rPr>
        <w:t xml:space="preserve">sequences have </w:t>
      </w:r>
      <w:r>
        <w:rPr>
          <w:rFonts w:ascii="Palatino" w:hAnsi="Palatino" w:cs="Palatino"/>
          <w:color w:val="262626"/>
          <w:sz w:val="22"/>
          <w:szCs w:val="22"/>
        </w:rPr>
        <w:t>one EPIYA motif or do they have more?</w:t>
      </w:r>
    </w:p>
    <w:p w14:paraId="4C77409D" w14:textId="2F5BBC02" w:rsidR="0048365D" w:rsidRDefault="0048365D" w:rsidP="0048365D">
      <w:pPr>
        <w:pStyle w:val="ListParagraph"/>
        <w:widowControl w:val="0"/>
        <w:numPr>
          <w:ilvl w:val="0"/>
          <w:numId w:val="5"/>
        </w:numPr>
        <w:autoSpaceDE w:val="0"/>
        <w:autoSpaceDN w:val="0"/>
        <w:adjustRightInd w:val="0"/>
        <w:rPr>
          <w:rFonts w:ascii="Palatino" w:hAnsi="Palatino" w:cs="Palatino"/>
          <w:color w:val="262626"/>
          <w:sz w:val="22"/>
          <w:szCs w:val="22"/>
        </w:rPr>
      </w:pPr>
      <w:r>
        <w:rPr>
          <w:rFonts w:ascii="Palatino" w:hAnsi="Palatino" w:cs="Palatino"/>
          <w:color w:val="262626"/>
          <w:sz w:val="22"/>
          <w:szCs w:val="22"/>
        </w:rPr>
        <w:t xml:space="preserve">Do they all have the same number? </w:t>
      </w:r>
    </w:p>
    <w:p w14:paraId="15F6926A" w14:textId="6D4867D9" w:rsidR="0048365D" w:rsidRDefault="0048365D" w:rsidP="0048365D">
      <w:pPr>
        <w:pStyle w:val="ListParagraph"/>
        <w:widowControl w:val="0"/>
        <w:numPr>
          <w:ilvl w:val="0"/>
          <w:numId w:val="5"/>
        </w:numPr>
        <w:autoSpaceDE w:val="0"/>
        <w:autoSpaceDN w:val="0"/>
        <w:adjustRightInd w:val="0"/>
        <w:rPr>
          <w:rFonts w:ascii="Palatino" w:hAnsi="Palatino" w:cs="Palatino"/>
          <w:color w:val="262626"/>
          <w:sz w:val="22"/>
          <w:szCs w:val="22"/>
        </w:rPr>
      </w:pPr>
      <w:r>
        <w:rPr>
          <w:rFonts w:ascii="Palatino" w:hAnsi="Palatino" w:cs="Palatino"/>
          <w:color w:val="262626"/>
          <w:sz w:val="22"/>
          <w:szCs w:val="22"/>
        </w:rPr>
        <w:t>What is the most EPIYA motifs in one protein?</w:t>
      </w:r>
    </w:p>
    <w:p w14:paraId="3260AB96" w14:textId="263383C9" w:rsidR="0048365D" w:rsidRPr="00A6732F" w:rsidRDefault="0048365D" w:rsidP="0048365D">
      <w:pPr>
        <w:pStyle w:val="ListParagraph"/>
        <w:widowControl w:val="0"/>
        <w:numPr>
          <w:ilvl w:val="0"/>
          <w:numId w:val="5"/>
        </w:numPr>
        <w:autoSpaceDE w:val="0"/>
        <w:autoSpaceDN w:val="0"/>
        <w:adjustRightInd w:val="0"/>
        <w:rPr>
          <w:rFonts w:ascii="Palatino" w:hAnsi="Palatino" w:cs="Palatino"/>
          <w:color w:val="262626"/>
          <w:sz w:val="22"/>
          <w:szCs w:val="22"/>
        </w:rPr>
      </w:pPr>
      <w:r>
        <w:rPr>
          <w:rFonts w:ascii="Palatino" w:hAnsi="Palatino" w:cs="Palatino"/>
          <w:color w:val="262626"/>
          <w:sz w:val="22"/>
          <w:szCs w:val="22"/>
        </w:rPr>
        <w:t xml:space="preserve">Do any of the EPIYA motifs match to typical </w:t>
      </w:r>
      <w:r w:rsidRPr="00C03892">
        <w:rPr>
          <w:rFonts w:ascii="Palatino" w:hAnsi="Palatino" w:cs="Palatino"/>
          <w:b/>
          <w:color w:val="262626"/>
          <w:sz w:val="22"/>
          <w:szCs w:val="22"/>
        </w:rPr>
        <w:t>Y..[IVLM]</w:t>
      </w:r>
      <w:r>
        <w:rPr>
          <w:rFonts w:ascii="Palatino" w:hAnsi="Palatino" w:cs="Palatino"/>
          <w:color w:val="262626"/>
          <w:sz w:val="22"/>
          <w:szCs w:val="22"/>
        </w:rPr>
        <w:t xml:space="preserve"> SH2</w:t>
      </w:r>
      <w:r w:rsidRPr="00A6732F">
        <w:rPr>
          <w:rFonts w:ascii="Palatino" w:hAnsi="Palatino" w:cs="Palatino"/>
          <w:color w:val="262626"/>
          <w:sz w:val="22"/>
          <w:szCs w:val="22"/>
        </w:rPr>
        <w:t xml:space="preserve"> motifs? </w:t>
      </w:r>
    </w:p>
    <w:p w14:paraId="41A36399" w14:textId="18F473F3" w:rsidR="0048365D" w:rsidRPr="00417C41" w:rsidRDefault="0048365D" w:rsidP="0048365D">
      <w:pPr>
        <w:pStyle w:val="ListParagraph"/>
        <w:widowControl w:val="0"/>
        <w:numPr>
          <w:ilvl w:val="0"/>
          <w:numId w:val="5"/>
        </w:numPr>
        <w:autoSpaceDE w:val="0"/>
        <w:autoSpaceDN w:val="0"/>
        <w:adjustRightInd w:val="0"/>
        <w:rPr>
          <w:rFonts w:ascii="Palatino" w:hAnsi="Palatino" w:cs="Palatino"/>
          <w:color w:val="262626"/>
          <w:sz w:val="22"/>
          <w:szCs w:val="22"/>
        </w:rPr>
      </w:pPr>
      <w:r>
        <w:rPr>
          <w:rFonts w:ascii="Palatino" w:hAnsi="Palatino" w:cs="Palatino"/>
          <w:color w:val="262626"/>
          <w:sz w:val="22"/>
          <w:szCs w:val="22"/>
        </w:rPr>
        <w:t>Do you think the CagA proteins are phosphorylated by Tyrosine Kinases</w:t>
      </w:r>
      <w:r w:rsidRPr="00A6732F">
        <w:rPr>
          <w:rFonts w:ascii="Palatino" w:hAnsi="Palatino" w:cs="Palatino"/>
          <w:color w:val="262626"/>
          <w:sz w:val="22"/>
          <w:szCs w:val="22"/>
        </w:rPr>
        <w:t xml:space="preserve">? </w:t>
      </w:r>
    </w:p>
    <w:p w14:paraId="520A403B" w14:textId="77777777" w:rsidR="002504C3" w:rsidRDefault="002504C3" w:rsidP="00241B64">
      <w:pPr>
        <w:widowControl w:val="0"/>
        <w:autoSpaceDE w:val="0"/>
        <w:autoSpaceDN w:val="0"/>
        <w:adjustRightInd w:val="0"/>
        <w:rPr>
          <w:rFonts w:ascii="Palatino" w:hAnsi="Palatino" w:cs="Palatino"/>
          <w:b/>
          <w:bCs/>
          <w:color w:val="262626"/>
          <w:sz w:val="22"/>
          <w:szCs w:val="22"/>
        </w:rPr>
      </w:pPr>
    </w:p>
    <w:p w14:paraId="2DBFA729" w14:textId="77777777" w:rsidR="00241B64" w:rsidRPr="00241B64" w:rsidRDefault="00241B64" w:rsidP="00241B64">
      <w:pPr>
        <w:widowControl w:val="0"/>
        <w:autoSpaceDE w:val="0"/>
        <w:autoSpaceDN w:val="0"/>
        <w:adjustRightInd w:val="0"/>
        <w:rPr>
          <w:rFonts w:ascii="Palatino" w:hAnsi="Palatino" w:cs="Palatino"/>
          <w:b/>
          <w:bCs/>
          <w:color w:val="262626"/>
          <w:sz w:val="22"/>
          <w:szCs w:val="22"/>
        </w:rPr>
      </w:pPr>
      <w:r w:rsidRPr="00241B64">
        <w:rPr>
          <w:rFonts w:ascii="Palatino" w:hAnsi="Palatino" w:cs="Palatino"/>
          <w:b/>
          <w:bCs/>
          <w:color w:val="262626"/>
          <w:sz w:val="22"/>
          <w:szCs w:val="22"/>
        </w:rPr>
        <w:t>PUBLICATIONS</w:t>
      </w:r>
    </w:p>
    <w:p w14:paraId="2C7C8AF1" w14:textId="77777777" w:rsidR="00241B64" w:rsidRPr="00241B64" w:rsidRDefault="00241B64" w:rsidP="00241B64">
      <w:pPr>
        <w:widowControl w:val="0"/>
        <w:numPr>
          <w:ilvl w:val="0"/>
          <w:numId w:val="4"/>
        </w:numPr>
        <w:tabs>
          <w:tab w:val="left" w:pos="220"/>
          <w:tab w:val="left" w:pos="720"/>
        </w:tabs>
        <w:autoSpaceDE w:val="0"/>
        <w:autoSpaceDN w:val="0"/>
        <w:adjustRightInd w:val="0"/>
        <w:ind w:hanging="720"/>
        <w:rPr>
          <w:rFonts w:ascii="Palatino" w:hAnsi="Palatino" w:cs="Palatino"/>
          <w:color w:val="262626"/>
          <w:sz w:val="22"/>
          <w:szCs w:val="22"/>
        </w:rPr>
      </w:pPr>
      <w:r w:rsidRPr="00241B64">
        <w:rPr>
          <w:rFonts w:ascii="Palatino" w:hAnsi="Palatino" w:cs="Palatino"/>
          <w:i/>
          <w:iCs/>
          <w:color w:val="262626"/>
          <w:sz w:val="22"/>
          <w:szCs w:val="22"/>
        </w:rPr>
        <w:t>Jalview Version 2–a multiple sequence alignment editor and analysis workbench.</w:t>
      </w:r>
      <w:r w:rsidRPr="00241B64">
        <w:rPr>
          <w:rFonts w:ascii="Palatino" w:hAnsi="Palatino" w:cs="Palatino"/>
          <w:color w:val="262626"/>
          <w:sz w:val="22"/>
          <w:szCs w:val="22"/>
        </w:rPr>
        <w:t xml:space="preserve"> Waterhouse AM, Procter JB, Martin DM, Clamp M, Barton GJ. Bioinformatics. 2009 May 1;25(9):1189-91. </w:t>
      </w:r>
      <w:hyperlink r:id="rId22" w:history="1">
        <w:r w:rsidRPr="00241B64">
          <w:rPr>
            <w:rFonts w:ascii="Palatino" w:hAnsi="Palatino" w:cs="Palatino"/>
            <w:color w:val="1E6DBC"/>
            <w:sz w:val="22"/>
            <w:szCs w:val="22"/>
          </w:rPr>
          <w:t>PMID: 19151095</w:t>
        </w:r>
      </w:hyperlink>
    </w:p>
    <w:p w14:paraId="40EAF81F" w14:textId="77777777" w:rsidR="00241B64" w:rsidRPr="00241B64" w:rsidRDefault="00241B64" w:rsidP="00241B64">
      <w:pPr>
        <w:widowControl w:val="0"/>
        <w:numPr>
          <w:ilvl w:val="0"/>
          <w:numId w:val="4"/>
        </w:numPr>
        <w:tabs>
          <w:tab w:val="left" w:pos="220"/>
          <w:tab w:val="left" w:pos="720"/>
        </w:tabs>
        <w:autoSpaceDE w:val="0"/>
        <w:autoSpaceDN w:val="0"/>
        <w:adjustRightInd w:val="0"/>
        <w:ind w:hanging="720"/>
        <w:rPr>
          <w:rFonts w:ascii="Palatino" w:hAnsi="Palatino" w:cs="Palatino"/>
          <w:color w:val="262626"/>
          <w:sz w:val="22"/>
          <w:szCs w:val="22"/>
        </w:rPr>
      </w:pPr>
      <w:r w:rsidRPr="00241B64">
        <w:rPr>
          <w:rFonts w:ascii="Palatino" w:hAnsi="Palatino" w:cs="Palatino"/>
          <w:i/>
          <w:iCs/>
          <w:color w:val="262626"/>
          <w:sz w:val="22"/>
          <w:szCs w:val="22"/>
        </w:rPr>
        <w:t>Fast, scalable generation of high-quality protein multiple sequence alignments using Clustal Omega.</w:t>
      </w:r>
      <w:r w:rsidRPr="00241B64">
        <w:rPr>
          <w:rFonts w:ascii="Palatino" w:hAnsi="Palatino" w:cs="Palatino"/>
          <w:color w:val="262626"/>
          <w:sz w:val="22"/>
          <w:szCs w:val="22"/>
        </w:rPr>
        <w:t xml:space="preserve"> Sievers F, Wilm A, Dineen D, Gibson TJ, Karplus K, Li W, Lopez R, McWilliam H, Remmert M, Söding J, Thompson JD, Higgins DG. Mol Syst Biol. 2011 Oct 11;7:539. </w:t>
      </w:r>
      <w:hyperlink r:id="rId23" w:history="1">
        <w:r w:rsidRPr="00241B64">
          <w:rPr>
            <w:rFonts w:ascii="Palatino" w:hAnsi="Palatino" w:cs="Palatino"/>
            <w:color w:val="1E6DBC"/>
            <w:sz w:val="22"/>
            <w:szCs w:val="22"/>
          </w:rPr>
          <w:t>PMID: 21988835</w:t>
        </w:r>
      </w:hyperlink>
    </w:p>
    <w:p w14:paraId="113D9C6D" w14:textId="77777777" w:rsidR="00F548C0" w:rsidRPr="00241B64" w:rsidRDefault="00F548C0">
      <w:pPr>
        <w:rPr>
          <w:sz w:val="22"/>
          <w:szCs w:val="22"/>
          <w:vertAlign w:val="subscript"/>
        </w:rPr>
      </w:pPr>
    </w:p>
    <w:sectPr w:rsidR="00F548C0" w:rsidRPr="00241B64" w:rsidSect="00E61DE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Palatino">
    <w:panose1 w:val="00000000000000000000"/>
    <w:charset w:val="00"/>
    <w:family w:val="auto"/>
    <w:pitch w:val="variable"/>
    <w:sig w:usb0="A00002FF" w:usb1="7800205A" w:usb2="14600000" w:usb3="00000000" w:csb0="00000193"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9ABA797E"/>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04090001">
      <w:start w:val="1"/>
      <w:numFmt w:val="bullet"/>
      <w:lvlText w:val=""/>
      <w:lvlJc w:val="left"/>
      <w:pPr>
        <w:ind w:left="360" w:hanging="360"/>
      </w:pPr>
      <w:rPr>
        <w:rFonts w:ascii="Symbol" w:hAnsi="Symbol" w:hint="default"/>
      </w:rPr>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59AC6C07"/>
    <w:multiLevelType w:val="hybridMultilevel"/>
    <w:tmpl w:val="83EC8A9E"/>
    <w:lvl w:ilvl="0" w:tplc="4DF4E7C8">
      <w:numFmt w:val="bullet"/>
      <w:lvlText w:val="-"/>
      <w:lvlJc w:val="left"/>
      <w:pPr>
        <w:ind w:left="1080" w:hanging="360"/>
      </w:pPr>
      <w:rPr>
        <w:rFonts w:ascii="Palatino" w:eastAsiaTheme="minorEastAsia" w:hAnsi="Palatino" w:cs="Palatino"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DED665B"/>
    <w:multiLevelType w:val="hybridMultilevel"/>
    <w:tmpl w:val="0EE81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B64"/>
    <w:rsid w:val="00040445"/>
    <w:rsid w:val="00052DED"/>
    <w:rsid w:val="000608EE"/>
    <w:rsid w:val="00062433"/>
    <w:rsid w:val="00121757"/>
    <w:rsid w:val="00241B64"/>
    <w:rsid w:val="002504C3"/>
    <w:rsid w:val="00312895"/>
    <w:rsid w:val="003D37C6"/>
    <w:rsid w:val="00417C41"/>
    <w:rsid w:val="0048365D"/>
    <w:rsid w:val="004B179B"/>
    <w:rsid w:val="00527299"/>
    <w:rsid w:val="0053265F"/>
    <w:rsid w:val="005F40E4"/>
    <w:rsid w:val="00613F83"/>
    <w:rsid w:val="00654B03"/>
    <w:rsid w:val="006B31D9"/>
    <w:rsid w:val="00741714"/>
    <w:rsid w:val="007C754D"/>
    <w:rsid w:val="007E6EA5"/>
    <w:rsid w:val="00881937"/>
    <w:rsid w:val="00893DEE"/>
    <w:rsid w:val="009643D4"/>
    <w:rsid w:val="009C0383"/>
    <w:rsid w:val="00A6732F"/>
    <w:rsid w:val="00A963F5"/>
    <w:rsid w:val="00AB4C70"/>
    <w:rsid w:val="00C03892"/>
    <w:rsid w:val="00C245D7"/>
    <w:rsid w:val="00C32BBF"/>
    <w:rsid w:val="00C3393E"/>
    <w:rsid w:val="00CF422E"/>
    <w:rsid w:val="00D520ED"/>
    <w:rsid w:val="00DA5BAF"/>
    <w:rsid w:val="00DB25AB"/>
    <w:rsid w:val="00E22EF9"/>
    <w:rsid w:val="00E61DE9"/>
    <w:rsid w:val="00E97969"/>
    <w:rsid w:val="00F548C0"/>
    <w:rsid w:val="00FB229B"/>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2BABC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422E"/>
    <w:rPr>
      <w:color w:val="0000FF" w:themeColor="hyperlink"/>
      <w:u w:val="single"/>
    </w:rPr>
  </w:style>
  <w:style w:type="paragraph" w:styleId="ListParagraph">
    <w:name w:val="List Paragraph"/>
    <w:basedOn w:val="Normal"/>
    <w:uiPriority w:val="34"/>
    <w:qFormat/>
    <w:rsid w:val="00A6732F"/>
    <w:pPr>
      <w:ind w:left="720"/>
      <w:contextualSpacing/>
    </w:pPr>
  </w:style>
  <w:style w:type="character" w:styleId="FollowedHyperlink">
    <w:name w:val="FollowedHyperlink"/>
    <w:basedOn w:val="DefaultParagraphFont"/>
    <w:uiPriority w:val="99"/>
    <w:semiHidden/>
    <w:unhideWhenUsed/>
    <w:rsid w:val="00D520E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422E"/>
    <w:rPr>
      <w:color w:val="0000FF" w:themeColor="hyperlink"/>
      <w:u w:val="single"/>
    </w:rPr>
  </w:style>
  <w:style w:type="paragraph" w:styleId="ListParagraph">
    <w:name w:val="List Paragraph"/>
    <w:basedOn w:val="Normal"/>
    <w:uiPriority w:val="34"/>
    <w:qFormat/>
    <w:rsid w:val="00A6732F"/>
    <w:pPr>
      <w:ind w:left="720"/>
      <w:contextualSpacing/>
    </w:pPr>
  </w:style>
  <w:style w:type="character" w:styleId="FollowedHyperlink">
    <w:name w:val="FollowedHyperlink"/>
    <w:basedOn w:val="DefaultParagraphFont"/>
    <w:uiPriority w:val="99"/>
    <w:semiHidden/>
    <w:unhideWhenUsed/>
    <w:rsid w:val="00D520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2504">
      <w:bodyDiv w:val="1"/>
      <w:marLeft w:val="0"/>
      <w:marRight w:val="0"/>
      <w:marTop w:val="0"/>
      <w:marBottom w:val="0"/>
      <w:divBdr>
        <w:top w:val="none" w:sz="0" w:space="0" w:color="auto"/>
        <w:left w:val="none" w:sz="0" w:space="0" w:color="auto"/>
        <w:bottom w:val="none" w:sz="0" w:space="0" w:color="auto"/>
        <w:right w:val="none" w:sz="0" w:space="0" w:color="auto"/>
      </w:divBdr>
    </w:div>
    <w:div w:id="80101580">
      <w:bodyDiv w:val="1"/>
      <w:marLeft w:val="0"/>
      <w:marRight w:val="0"/>
      <w:marTop w:val="0"/>
      <w:marBottom w:val="0"/>
      <w:divBdr>
        <w:top w:val="none" w:sz="0" w:space="0" w:color="auto"/>
        <w:left w:val="none" w:sz="0" w:space="0" w:color="auto"/>
        <w:bottom w:val="none" w:sz="0" w:space="0" w:color="auto"/>
        <w:right w:val="none" w:sz="0" w:space="0" w:color="auto"/>
      </w:divBdr>
    </w:div>
    <w:div w:id="339938990">
      <w:bodyDiv w:val="1"/>
      <w:marLeft w:val="0"/>
      <w:marRight w:val="0"/>
      <w:marTop w:val="0"/>
      <w:marBottom w:val="0"/>
      <w:divBdr>
        <w:top w:val="none" w:sz="0" w:space="0" w:color="auto"/>
        <w:left w:val="none" w:sz="0" w:space="0" w:color="auto"/>
        <w:bottom w:val="none" w:sz="0" w:space="0" w:color="auto"/>
        <w:right w:val="none" w:sz="0" w:space="0" w:color="auto"/>
      </w:divBdr>
    </w:div>
    <w:div w:id="392118590">
      <w:bodyDiv w:val="1"/>
      <w:marLeft w:val="0"/>
      <w:marRight w:val="0"/>
      <w:marTop w:val="0"/>
      <w:marBottom w:val="0"/>
      <w:divBdr>
        <w:top w:val="none" w:sz="0" w:space="0" w:color="auto"/>
        <w:left w:val="none" w:sz="0" w:space="0" w:color="auto"/>
        <w:bottom w:val="none" w:sz="0" w:space="0" w:color="auto"/>
        <w:right w:val="none" w:sz="0" w:space="0" w:color="auto"/>
      </w:divBdr>
    </w:div>
    <w:div w:id="455223259">
      <w:bodyDiv w:val="1"/>
      <w:marLeft w:val="0"/>
      <w:marRight w:val="0"/>
      <w:marTop w:val="0"/>
      <w:marBottom w:val="0"/>
      <w:divBdr>
        <w:top w:val="none" w:sz="0" w:space="0" w:color="auto"/>
        <w:left w:val="none" w:sz="0" w:space="0" w:color="auto"/>
        <w:bottom w:val="none" w:sz="0" w:space="0" w:color="auto"/>
        <w:right w:val="none" w:sz="0" w:space="0" w:color="auto"/>
      </w:divBdr>
    </w:div>
    <w:div w:id="484319058">
      <w:bodyDiv w:val="1"/>
      <w:marLeft w:val="0"/>
      <w:marRight w:val="0"/>
      <w:marTop w:val="0"/>
      <w:marBottom w:val="0"/>
      <w:divBdr>
        <w:top w:val="none" w:sz="0" w:space="0" w:color="auto"/>
        <w:left w:val="none" w:sz="0" w:space="0" w:color="auto"/>
        <w:bottom w:val="none" w:sz="0" w:space="0" w:color="auto"/>
        <w:right w:val="none" w:sz="0" w:space="0" w:color="auto"/>
      </w:divBdr>
    </w:div>
    <w:div w:id="674771345">
      <w:bodyDiv w:val="1"/>
      <w:marLeft w:val="0"/>
      <w:marRight w:val="0"/>
      <w:marTop w:val="0"/>
      <w:marBottom w:val="0"/>
      <w:divBdr>
        <w:top w:val="none" w:sz="0" w:space="0" w:color="auto"/>
        <w:left w:val="none" w:sz="0" w:space="0" w:color="auto"/>
        <w:bottom w:val="none" w:sz="0" w:space="0" w:color="auto"/>
        <w:right w:val="none" w:sz="0" w:space="0" w:color="auto"/>
      </w:divBdr>
    </w:div>
    <w:div w:id="836655118">
      <w:bodyDiv w:val="1"/>
      <w:marLeft w:val="0"/>
      <w:marRight w:val="0"/>
      <w:marTop w:val="0"/>
      <w:marBottom w:val="0"/>
      <w:divBdr>
        <w:top w:val="none" w:sz="0" w:space="0" w:color="auto"/>
        <w:left w:val="none" w:sz="0" w:space="0" w:color="auto"/>
        <w:bottom w:val="none" w:sz="0" w:space="0" w:color="auto"/>
        <w:right w:val="none" w:sz="0" w:space="0" w:color="auto"/>
      </w:divBdr>
    </w:div>
    <w:div w:id="1071319206">
      <w:bodyDiv w:val="1"/>
      <w:marLeft w:val="0"/>
      <w:marRight w:val="0"/>
      <w:marTop w:val="0"/>
      <w:marBottom w:val="0"/>
      <w:divBdr>
        <w:top w:val="none" w:sz="0" w:space="0" w:color="auto"/>
        <w:left w:val="none" w:sz="0" w:space="0" w:color="auto"/>
        <w:bottom w:val="none" w:sz="0" w:space="0" w:color="auto"/>
        <w:right w:val="none" w:sz="0" w:space="0" w:color="auto"/>
      </w:divBdr>
    </w:div>
    <w:div w:id="1109590798">
      <w:bodyDiv w:val="1"/>
      <w:marLeft w:val="0"/>
      <w:marRight w:val="0"/>
      <w:marTop w:val="0"/>
      <w:marBottom w:val="0"/>
      <w:divBdr>
        <w:top w:val="none" w:sz="0" w:space="0" w:color="auto"/>
        <w:left w:val="none" w:sz="0" w:space="0" w:color="auto"/>
        <w:bottom w:val="none" w:sz="0" w:space="0" w:color="auto"/>
        <w:right w:val="none" w:sz="0" w:space="0" w:color="auto"/>
      </w:divBdr>
    </w:div>
    <w:div w:id="1236621139">
      <w:bodyDiv w:val="1"/>
      <w:marLeft w:val="0"/>
      <w:marRight w:val="0"/>
      <w:marTop w:val="0"/>
      <w:marBottom w:val="0"/>
      <w:divBdr>
        <w:top w:val="none" w:sz="0" w:space="0" w:color="auto"/>
        <w:left w:val="none" w:sz="0" w:space="0" w:color="auto"/>
        <w:bottom w:val="none" w:sz="0" w:space="0" w:color="auto"/>
        <w:right w:val="none" w:sz="0" w:space="0" w:color="auto"/>
      </w:divBdr>
    </w:div>
    <w:div w:id="1432434291">
      <w:bodyDiv w:val="1"/>
      <w:marLeft w:val="0"/>
      <w:marRight w:val="0"/>
      <w:marTop w:val="0"/>
      <w:marBottom w:val="0"/>
      <w:divBdr>
        <w:top w:val="none" w:sz="0" w:space="0" w:color="auto"/>
        <w:left w:val="none" w:sz="0" w:space="0" w:color="auto"/>
        <w:bottom w:val="none" w:sz="0" w:space="0" w:color="auto"/>
        <w:right w:val="none" w:sz="0" w:space="0" w:color="auto"/>
      </w:divBdr>
    </w:div>
    <w:div w:id="1583877457">
      <w:bodyDiv w:val="1"/>
      <w:marLeft w:val="0"/>
      <w:marRight w:val="0"/>
      <w:marTop w:val="0"/>
      <w:marBottom w:val="0"/>
      <w:divBdr>
        <w:top w:val="none" w:sz="0" w:space="0" w:color="auto"/>
        <w:left w:val="none" w:sz="0" w:space="0" w:color="auto"/>
        <w:bottom w:val="none" w:sz="0" w:space="0" w:color="auto"/>
        <w:right w:val="none" w:sz="0" w:space="0" w:color="auto"/>
      </w:divBdr>
    </w:div>
    <w:div w:id="1685477919">
      <w:bodyDiv w:val="1"/>
      <w:marLeft w:val="0"/>
      <w:marRight w:val="0"/>
      <w:marTop w:val="0"/>
      <w:marBottom w:val="0"/>
      <w:divBdr>
        <w:top w:val="none" w:sz="0" w:space="0" w:color="auto"/>
        <w:left w:val="none" w:sz="0" w:space="0" w:color="auto"/>
        <w:bottom w:val="none" w:sz="0" w:space="0" w:color="auto"/>
        <w:right w:val="none" w:sz="0" w:space="0" w:color="auto"/>
      </w:divBdr>
    </w:div>
    <w:div w:id="1732843497">
      <w:bodyDiv w:val="1"/>
      <w:marLeft w:val="0"/>
      <w:marRight w:val="0"/>
      <w:marTop w:val="0"/>
      <w:marBottom w:val="0"/>
      <w:divBdr>
        <w:top w:val="none" w:sz="0" w:space="0" w:color="auto"/>
        <w:left w:val="none" w:sz="0" w:space="0" w:color="auto"/>
        <w:bottom w:val="none" w:sz="0" w:space="0" w:color="auto"/>
        <w:right w:val="none" w:sz="0" w:space="0" w:color="auto"/>
      </w:divBdr>
    </w:div>
    <w:div w:id="1733849526">
      <w:bodyDiv w:val="1"/>
      <w:marLeft w:val="0"/>
      <w:marRight w:val="0"/>
      <w:marTop w:val="0"/>
      <w:marBottom w:val="0"/>
      <w:divBdr>
        <w:top w:val="none" w:sz="0" w:space="0" w:color="auto"/>
        <w:left w:val="none" w:sz="0" w:space="0" w:color="auto"/>
        <w:bottom w:val="none" w:sz="0" w:space="0" w:color="auto"/>
        <w:right w:val="none" w:sz="0" w:space="0" w:color="auto"/>
      </w:divBdr>
    </w:div>
    <w:div w:id="20741107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lm.eu.org/elms/elmPages/LIG_AP2alpha_2.html" TargetMode="External"/><Relationship Id="rId20" Type="http://schemas.openxmlformats.org/officeDocument/2006/relationships/hyperlink" Target="http://www.ncbi.nlm.nih.gov/pubmed/21893288" TargetMode="External"/><Relationship Id="rId21" Type="http://schemas.openxmlformats.org/officeDocument/2006/relationships/hyperlink" Target="https://raw.githubusercontent.com/malvikasharan/2018-11-EMBORome/master/training_material/TobyGibson/CagA_aligned.mfa" TargetMode="External"/><Relationship Id="rId22" Type="http://schemas.openxmlformats.org/officeDocument/2006/relationships/hyperlink" Target="http://www.ncbi.nlm.nih.gov/pubmed/19151095" TargetMode="External"/><Relationship Id="rId23" Type="http://schemas.openxmlformats.org/officeDocument/2006/relationships/hyperlink" Target="http://www.ncbi.nlm.nih.gov/pubmed/21988835"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elm.eu.org/elms/elmPages/LIG_EH_1.html" TargetMode="External"/><Relationship Id="rId11" Type="http://schemas.openxmlformats.org/officeDocument/2006/relationships/hyperlink" Target="http://elm.eu.org/elms/elmPages/LIG_Clathr_ClatBox_1.html" TargetMode="External"/><Relationship Id="rId12" Type="http://schemas.openxmlformats.org/officeDocument/2006/relationships/hyperlink" Target="https://github.com/malvikasharan/2018-11-EMBORome/blob/master/training_material/TobyGibson/p53.fasta" TargetMode="External"/><Relationship Id="rId13" Type="http://schemas.openxmlformats.org/officeDocument/2006/relationships/hyperlink" Target="http://elm.eu.org/elms/elmPages/DOC_CYCLIN_1.html" TargetMode="External"/><Relationship Id="rId14" Type="http://schemas.openxmlformats.org/officeDocument/2006/relationships/hyperlink" Target="http://elm.eu.org/elms/MOD_CDK_SPxxK_3" TargetMode="External"/><Relationship Id="rId15" Type="http://schemas.openxmlformats.org/officeDocument/2006/relationships/hyperlink" Target="http://elm.eu.org/elmPages/MOD_SUMO.html" TargetMode="External"/><Relationship Id="rId16" Type="http://schemas.openxmlformats.org/officeDocument/2006/relationships/hyperlink" Target="http://elm.eu.org/elms/MOD_SUMO_rev_2.html" TargetMode="External"/><Relationship Id="rId17" Type="http://schemas.openxmlformats.org/officeDocument/2006/relationships/hyperlink" Target="http://elm.eu.org/elms/DEG_MDM2_SWIB_1" TargetMode="External"/><Relationship Id="rId18" Type="http://schemas.openxmlformats.org/officeDocument/2006/relationships/hyperlink" Target="https://raw.githubusercontent.com/malvikasharan/2018-11-EMBORome/master/training_material/TobyGibson/tir.fasta" TargetMode="External"/><Relationship Id="rId19" Type="http://schemas.openxmlformats.org/officeDocument/2006/relationships/hyperlink" Target="http://www.ncbi.nlm.nih.gov/pubmed/11598051"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youtube.com/channel/UCIjpnvZB770yz7ftbrJ0tfw" TargetMode="External"/><Relationship Id="rId7" Type="http://schemas.openxmlformats.org/officeDocument/2006/relationships/hyperlink" Target="https://raw.githubusercontent.com/malvikasharan/2018-11-EMBORome/master/training_material/TobyGibson/epsins.fasta" TargetMode="External"/><Relationship Id="rId8" Type="http://schemas.openxmlformats.org/officeDocument/2006/relationships/hyperlink" Target="http://www.jalview.org/examples/edi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1410</Words>
  <Characters>8039</Characters>
  <Application>Microsoft Macintosh Word</Application>
  <DocSecurity>0</DocSecurity>
  <Lines>66</Lines>
  <Paragraphs>18</Paragraphs>
  <ScaleCrop>false</ScaleCrop>
  <Company>EMBL</Company>
  <LinksUpToDate>false</LinksUpToDate>
  <CharactersWithSpaces>9431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Gibson</dc:creator>
  <cp:keywords/>
  <dc:description/>
  <cp:lastModifiedBy>Holger Dinkel</cp:lastModifiedBy>
  <cp:revision>5</cp:revision>
  <cp:lastPrinted>2018-11-05T15:46:00Z</cp:lastPrinted>
  <dcterms:created xsi:type="dcterms:W3CDTF">2018-11-05T15:46:00Z</dcterms:created>
  <dcterms:modified xsi:type="dcterms:W3CDTF">2018-11-05T16:43:00Z</dcterms:modified>
</cp:coreProperties>
</file>